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3AB2A" w14:textId="67929C73" w:rsidR="002A0B44" w:rsidRDefault="00A609A3" w:rsidP="00A609A3">
      <w:pPr>
        <w:pStyle w:val="Title"/>
      </w:pPr>
      <w:r>
        <w:t xml:space="preserve">STAT410 Course Project </w:t>
      </w:r>
    </w:p>
    <w:p w14:paraId="72AA2D64" w14:textId="77777777" w:rsidR="00370879" w:rsidRDefault="00370879" w:rsidP="00716374">
      <w:pPr>
        <w:rPr>
          <w:rFonts w:ascii="Helvetica" w:hAnsi="Helvetica" w:cs="Helvetica"/>
          <w:color w:val="000000"/>
        </w:rPr>
      </w:pPr>
    </w:p>
    <w:p w14:paraId="2D4E680D" w14:textId="33609E97" w:rsidR="00A609A3" w:rsidRPr="00A609A3" w:rsidRDefault="00A609A3" w:rsidP="00A609A3">
      <w:pPr>
        <w:rPr>
          <w:rFonts w:eastAsia="Times New Roman" w:cstheme="minorEastAsia"/>
          <w:color w:val="000000"/>
          <w:shd w:val="clear" w:color="auto" w:fill="FFFFFF"/>
          <w:lang w:eastAsia="zh-CN"/>
        </w:rPr>
      </w:pPr>
      <w:r w:rsidRPr="00A609A3">
        <w:rPr>
          <w:rFonts w:cstheme="minorEastAsia"/>
        </w:rPr>
        <w:t xml:space="preserve">In this project, you will conduct a full analysis of a dataset to answer a question of interest to science/industry/public or simply yourself. You should use the tools we have learnt throughout this semester; tools beyond this class are </w:t>
      </w:r>
      <w:r w:rsidR="00C81700">
        <w:rPr>
          <w:rFonts w:cstheme="minorEastAsia"/>
        </w:rPr>
        <w:t xml:space="preserve">allowed and </w:t>
      </w:r>
      <w:r w:rsidRPr="00A609A3">
        <w:rPr>
          <w:rFonts w:cstheme="minorEastAsia"/>
        </w:rPr>
        <w:t>welcomed</w:t>
      </w:r>
      <w:r w:rsidR="00C81700">
        <w:rPr>
          <w:rFonts w:cstheme="minorEastAsia"/>
        </w:rPr>
        <w:t xml:space="preserve"> but not required</w:t>
      </w:r>
      <w:r w:rsidRPr="00A609A3">
        <w:rPr>
          <w:rFonts w:cstheme="minorEastAsia"/>
        </w:rPr>
        <w:t xml:space="preserve">. </w:t>
      </w:r>
      <w:r w:rsidRPr="00A609A3">
        <w:rPr>
          <w:rFonts w:eastAsia="Times New Roman" w:cstheme="minorEastAsia"/>
          <w:color w:val="000000"/>
          <w:shd w:val="clear" w:color="auto" w:fill="FFFFFF"/>
          <w:lang w:eastAsia="zh-CN"/>
        </w:rPr>
        <w:t xml:space="preserve">The goal of the project is to rehearsal your debut as a statistician to apply statistical skills in your own field of application. </w:t>
      </w:r>
    </w:p>
    <w:p w14:paraId="581A24B5" w14:textId="77777777" w:rsidR="00370879" w:rsidRPr="00A609A3" w:rsidRDefault="00370879" w:rsidP="00716374">
      <w:pPr>
        <w:rPr>
          <w:rFonts w:cstheme="minorEastAsia"/>
        </w:rPr>
      </w:pPr>
    </w:p>
    <w:p w14:paraId="6FB9820A" w14:textId="5B0C6A5F" w:rsidR="00D1190A" w:rsidRPr="00A609A3" w:rsidRDefault="00D1190A" w:rsidP="00D1190A">
      <w:pPr>
        <w:rPr>
          <w:rFonts w:cstheme="minorEastAsia"/>
          <w:b/>
        </w:rPr>
      </w:pPr>
      <w:r w:rsidRPr="00A609A3">
        <w:rPr>
          <w:rFonts w:cstheme="minorEastAsia"/>
          <w:b/>
        </w:rPr>
        <w:t xml:space="preserve">Timeline: </w:t>
      </w:r>
    </w:p>
    <w:p w14:paraId="1F02526F" w14:textId="5B672E33" w:rsidR="00A609A3" w:rsidRDefault="00D1190A" w:rsidP="00A609A3">
      <w:pPr>
        <w:ind w:firstLine="360"/>
        <w:rPr>
          <w:rFonts w:cstheme="minorEastAsia"/>
        </w:rPr>
      </w:pPr>
      <w:r w:rsidRPr="00A609A3">
        <w:rPr>
          <w:rFonts w:cstheme="minorEastAsia"/>
        </w:rPr>
        <w:t>11/21</w:t>
      </w:r>
      <w:r w:rsidR="00A609A3">
        <w:rPr>
          <w:rFonts w:cstheme="minorEastAsia"/>
        </w:rPr>
        <w:t>:</w:t>
      </w:r>
      <w:r w:rsidR="00A609A3" w:rsidRPr="00A609A3">
        <w:rPr>
          <w:rFonts w:cstheme="minorEastAsia"/>
        </w:rPr>
        <w:t xml:space="preserve"> F</w:t>
      </w:r>
      <w:r w:rsidRPr="00A609A3">
        <w:rPr>
          <w:rFonts w:cstheme="minorEastAsia"/>
        </w:rPr>
        <w:t xml:space="preserve">inal report due </w:t>
      </w:r>
      <w:r w:rsidR="00A609A3">
        <w:rPr>
          <w:rFonts w:cstheme="minorEastAsia"/>
        </w:rPr>
        <w:t xml:space="preserve">(no more than 10 pages) </w:t>
      </w:r>
    </w:p>
    <w:p w14:paraId="718AA33B" w14:textId="74955201" w:rsidR="00A609A3" w:rsidRDefault="00C81700" w:rsidP="00A609A3">
      <w:pPr>
        <w:ind w:firstLine="360"/>
        <w:rPr>
          <w:rFonts w:cstheme="minorEastAsia"/>
        </w:rPr>
      </w:pPr>
      <w:r>
        <w:rPr>
          <w:rFonts w:cstheme="minorEastAsia"/>
        </w:rPr>
        <w:t>11/</w:t>
      </w:r>
      <w:r w:rsidR="00A609A3" w:rsidRPr="00A609A3">
        <w:rPr>
          <w:rFonts w:cstheme="minorEastAsia"/>
        </w:rPr>
        <w:t>1</w:t>
      </w:r>
      <w:r w:rsidR="00A609A3">
        <w:rPr>
          <w:rFonts w:cstheme="minorEastAsia"/>
        </w:rPr>
        <w:t>:</w:t>
      </w:r>
      <w:r w:rsidR="00A609A3" w:rsidRPr="00A609A3">
        <w:rPr>
          <w:rFonts w:cstheme="minorEastAsia"/>
        </w:rPr>
        <w:t xml:space="preserve"> </w:t>
      </w:r>
      <w:r w:rsidR="00D1190A" w:rsidRPr="00A609A3">
        <w:rPr>
          <w:rFonts w:cstheme="minorEastAsia"/>
        </w:rPr>
        <w:t>proposal due (</w:t>
      </w:r>
      <w:r w:rsidR="00A609A3">
        <w:rPr>
          <w:rFonts w:cstheme="minorEastAsia"/>
        </w:rPr>
        <w:t xml:space="preserve">no more than 1 page) </w:t>
      </w:r>
      <w:r w:rsidR="00183F43">
        <w:rPr>
          <w:rFonts w:cstheme="minorEastAsia"/>
        </w:rPr>
        <w:t>– early submission strongly recommended</w:t>
      </w:r>
    </w:p>
    <w:p w14:paraId="2E8068A8" w14:textId="2AF9C336" w:rsidR="00183F43" w:rsidRDefault="00C81700" w:rsidP="00183F43">
      <w:pPr>
        <w:ind w:firstLine="360"/>
        <w:rPr>
          <w:rFonts w:cstheme="minorEastAsia"/>
        </w:rPr>
      </w:pPr>
      <w:r>
        <w:rPr>
          <w:rFonts w:cstheme="minorEastAsia"/>
        </w:rPr>
        <w:t>11/15</w:t>
      </w:r>
      <w:r w:rsidR="00A609A3">
        <w:rPr>
          <w:rFonts w:cstheme="minorEastAsia"/>
        </w:rPr>
        <w:t xml:space="preserve">: </w:t>
      </w:r>
      <w:r w:rsidR="00D1190A" w:rsidRPr="00A609A3">
        <w:rPr>
          <w:rFonts w:cstheme="minorEastAsia"/>
        </w:rPr>
        <w:t xml:space="preserve">report </w:t>
      </w:r>
      <w:r w:rsidR="009B1C40" w:rsidRPr="00A609A3">
        <w:rPr>
          <w:rFonts w:cstheme="minorEastAsia"/>
        </w:rPr>
        <w:t>due (almost final version)</w:t>
      </w:r>
      <w:r w:rsidR="00A609A3">
        <w:rPr>
          <w:rFonts w:cstheme="minorEastAsia"/>
        </w:rPr>
        <w:t xml:space="preserve"> &amp; presentation due </w:t>
      </w:r>
    </w:p>
    <w:p w14:paraId="3ED188E1" w14:textId="77777777" w:rsidR="00183F43" w:rsidRDefault="00183F43" w:rsidP="00183F43">
      <w:pPr>
        <w:ind w:firstLine="360"/>
        <w:rPr>
          <w:rFonts w:cstheme="minorEastAsia"/>
        </w:rPr>
      </w:pPr>
    </w:p>
    <w:p w14:paraId="3D1E14E8" w14:textId="77777777" w:rsidR="00183F43" w:rsidRDefault="007600DA" w:rsidP="00183F43">
      <w:pPr>
        <w:rPr>
          <w:rFonts w:cstheme="minorEastAsia"/>
          <w:b/>
        </w:rPr>
      </w:pPr>
      <w:r w:rsidRPr="00A609A3">
        <w:rPr>
          <w:rFonts w:cstheme="minorEastAsia"/>
          <w:b/>
        </w:rPr>
        <w:t xml:space="preserve">Guideline: </w:t>
      </w:r>
    </w:p>
    <w:p w14:paraId="2695FA94" w14:textId="77777777" w:rsidR="00183F43" w:rsidRDefault="00183F43" w:rsidP="00183F43">
      <w:pPr>
        <w:rPr>
          <w:rFonts w:cstheme="minorEastAsia"/>
          <w:b/>
        </w:rPr>
      </w:pPr>
    </w:p>
    <w:p w14:paraId="34BA2993" w14:textId="410A4B01" w:rsidR="00C83460" w:rsidRDefault="00C83460" w:rsidP="00183F43">
      <w:pPr>
        <w:rPr>
          <w:rFonts w:cstheme="minorEastAsia"/>
        </w:rPr>
      </w:pPr>
      <w:r w:rsidRPr="00A609A3">
        <w:rPr>
          <w:rFonts w:cstheme="minorEastAsia"/>
        </w:rPr>
        <w:t>The project is default to be individual; a group of 2-3</w:t>
      </w:r>
      <w:r w:rsidR="00A07EF0" w:rsidRPr="00A609A3">
        <w:rPr>
          <w:rFonts w:cstheme="minorEastAsia"/>
        </w:rPr>
        <w:t xml:space="preserve"> is allowed with prior permission. </w:t>
      </w:r>
      <w:r w:rsidRPr="00A609A3">
        <w:rPr>
          <w:rFonts w:cstheme="minorEastAsia"/>
        </w:rPr>
        <w:t xml:space="preserve"> </w:t>
      </w:r>
    </w:p>
    <w:p w14:paraId="4BC9A2E5" w14:textId="77777777" w:rsidR="00C83460" w:rsidRPr="00A609A3" w:rsidRDefault="00C83460" w:rsidP="00C83460">
      <w:pPr>
        <w:rPr>
          <w:rFonts w:cstheme="minorEastAsia"/>
        </w:rPr>
      </w:pPr>
    </w:p>
    <w:p w14:paraId="4D9742CF" w14:textId="2C347ED8" w:rsidR="00C83460" w:rsidRPr="00A609A3" w:rsidRDefault="00C83460" w:rsidP="00C83460">
      <w:pPr>
        <w:rPr>
          <w:rFonts w:cstheme="minorEastAsia"/>
          <w:color w:val="000000"/>
          <w:lang w:eastAsia="zh-CN"/>
        </w:rPr>
      </w:pPr>
      <w:r w:rsidRPr="00A609A3">
        <w:rPr>
          <w:rFonts w:cstheme="minorEastAsia"/>
        </w:rPr>
        <w:t xml:space="preserve">The final report is a </w:t>
      </w:r>
      <w:proofErr w:type="spellStart"/>
      <w:r w:rsidRPr="00A609A3">
        <w:rPr>
          <w:rFonts w:cstheme="minorEastAsia"/>
        </w:rPr>
        <w:t>docx</w:t>
      </w:r>
      <w:proofErr w:type="spellEnd"/>
      <w:r w:rsidRPr="00A609A3">
        <w:rPr>
          <w:rFonts w:cstheme="minorEastAsia"/>
        </w:rPr>
        <w:t>/pdf file – no more than 10 pages</w:t>
      </w:r>
      <w:r w:rsidR="008463F3">
        <w:rPr>
          <w:rFonts w:cstheme="minorEastAsia"/>
        </w:rPr>
        <w:t xml:space="preserve"> (Appendix, References, and Self-reflection do not count toward this page </w:t>
      </w:r>
      <w:r w:rsidR="000136BC">
        <w:rPr>
          <w:rFonts w:cstheme="minorEastAsia"/>
        </w:rPr>
        <w:t>limit</w:t>
      </w:r>
      <w:r w:rsidR="008463F3">
        <w:rPr>
          <w:rFonts w:cstheme="minorEastAsia"/>
        </w:rPr>
        <w:t>)</w:t>
      </w:r>
      <w:r w:rsidRPr="00A609A3">
        <w:rPr>
          <w:rFonts w:cstheme="minorEastAsia"/>
        </w:rPr>
        <w:t xml:space="preserve">. </w:t>
      </w:r>
      <w:r w:rsidRPr="00A609A3">
        <w:rPr>
          <w:rFonts w:cstheme="minorEastAsia"/>
          <w:color w:val="000000"/>
          <w:lang w:eastAsia="zh-CN"/>
        </w:rPr>
        <w:t xml:space="preserve"> It should include the following </w:t>
      </w:r>
      <w:r w:rsidR="00233566" w:rsidRPr="00A609A3">
        <w:rPr>
          <w:rFonts w:cstheme="minorEastAsia"/>
          <w:color w:val="000000"/>
          <w:lang w:eastAsia="zh-CN"/>
        </w:rPr>
        <w:t>key components</w:t>
      </w:r>
      <w:r w:rsidRPr="00A609A3">
        <w:rPr>
          <w:rFonts w:cstheme="minorEastAsia"/>
          <w:color w:val="000000"/>
          <w:lang w:eastAsia="zh-CN"/>
        </w:rPr>
        <w:t xml:space="preserve">: </w:t>
      </w:r>
    </w:p>
    <w:p w14:paraId="75D9F8AC" w14:textId="7DFC01CF" w:rsidR="004B2284" w:rsidRPr="004B2284" w:rsidRDefault="00233566" w:rsidP="004B2284">
      <w:pPr>
        <w:pStyle w:val="NormalWeb"/>
        <w:numPr>
          <w:ilvl w:val="0"/>
          <w:numId w:val="8"/>
        </w:numPr>
        <w:rPr>
          <w:rFonts w:asciiTheme="minorHAnsi" w:hAnsiTheme="minorHAnsi" w:cstheme="minorEastAsia"/>
        </w:rPr>
      </w:pPr>
      <w:r w:rsidRPr="00A609A3">
        <w:rPr>
          <w:rFonts w:asciiTheme="minorHAnsi" w:hAnsiTheme="minorHAnsi" w:cstheme="minorEastAsia"/>
        </w:rPr>
        <w:t>Statement of the Problem: Purpose of your project.</w:t>
      </w:r>
      <w:r w:rsidRPr="00A609A3">
        <w:rPr>
          <w:rFonts w:asciiTheme="minorHAnsi" w:hAnsiTheme="minorHAnsi" w:cstheme="minorEastAsia"/>
        </w:rPr>
        <w:br/>
        <w:t>What problem(s) or questio</w:t>
      </w:r>
      <w:r w:rsidR="007A5379">
        <w:rPr>
          <w:rFonts w:asciiTheme="minorHAnsi" w:hAnsiTheme="minorHAnsi" w:cstheme="minorEastAsia"/>
        </w:rPr>
        <w:t xml:space="preserve">n(s) did you set out to solve? </w:t>
      </w:r>
      <w:r w:rsidR="007A5379" w:rsidRPr="007A5379">
        <w:rPr>
          <w:rFonts w:asciiTheme="minorHAnsi" w:hAnsiTheme="minorHAnsi" w:cstheme="minorEastAsia"/>
        </w:rPr>
        <w:t xml:space="preserve">What are the goals of the study? Are there any effects of </w:t>
      </w:r>
      <w:proofErr w:type="gramStart"/>
      <w:r w:rsidR="007A5379" w:rsidRPr="007A5379">
        <w:rPr>
          <w:rFonts w:asciiTheme="minorHAnsi" w:hAnsiTheme="minorHAnsi" w:cstheme="minorEastAsia"/>
        </w:rPr>
        <w:t>particular interest</w:t>
      </w:r>
      <w:proofErr w:type="gramEnd"/>
      <w:r w:rsidR="007A5379" w:rsidRPr="007A5379">
        <w:rPr>
          <w:rFonts w:asciiTheme="minorHAnsi" w:hAnsiTheme="minorHAnsi" w:cstheme="minorEastAsia"/>
        </w:rPr>
        <w:t>?</w:t>
      </w:r>
    </w:p>
    <w:p w14:paraId="64FFCD86" w14:textId="7C82CD48" w:rsidR="00183F43" w:rsidRDefault="00183F43" w:rsidP="00183F43">
      <w:pPr>
        <w:pStyle w:val="NormalWeb"/>
        <w:numPr>
          <w:ilvl w:val="0"/>
          <w:numId w:val="8"/>
        </w:numPr>
        <w:rPr>
          <w:rFonts w:asciiTheme="minorHAnsi" w:hAnsiTheme="minorHAnsi" w:cstheme="minorEastAsia"/>
        </w:rPr>
      </w:pPr>
      <w:r>
        <w:rPr>
          <w:rFonts w:asciiTheme="minorHAnsi" w:hAnsiTheme="minorHAnsi" w:cstheme="minorEastAsia"/>
        </w:rPr>
        <w:t>Introduction (background and plan)</w:t>
      </w:r>
      <w:r w:rsidR="00233566" w:rsidRPr="00A609A3">
        <w:rPr>
          <w:rFonts w:asciiTheme="minorHAnsi" w:hAnsiTheme="minorHAnsi" w:cstheme="minorEastAsia"/>
        </w:rPr>
        <w:t xml:space="preserve">: </w:t>
      </w:r>
    </w:p>
    <w:p w14:paraId="29DC7B3A" w14:textId="3D918E5D" w:rsidR="00183F43" w:rsidRDefault="00183F43" w:rsidP="00183F43">
      <w:pPr>
        <w:pStyle w:val="NormalWeb"/>
        <w:numPr>
          <w:ilvl w:val="1"/>
          <w:numId w:val="8"/>
        </w:numPr>
        <w:rPr>
          <w:rFonts w:asciiTheme="minorHAnsi" w:hAnsiTheme="minorHAnsi" w:cstheme="minorEastAsia"/>
        </w:rPr>
      </w:pPr>
      <w:r w:rsidRPr="00183F43">
        <w:rPr>
          <w:rFonts w:asciiTheme="minorHAnsi" w:hAnsiTheme="minorHAnsi" w:cstheme="minorEastAsia"/>
        </w:rPr>
        <w:t xml:space="preserve">Proposal - </w:t>
      </w:r>
      <w:r w:rsidR="00233566" w:rsidRPr="008B3E5C">
        <w:rPr>
          <w:rFonts w:asciiTheme="minorHAnsi" w:hAnsiTheme="minorHAnsi" w:cstheme="minorEastAsia"/>
          <w:highlight w:val="yellow"/>
        </w:rPr>
        <w:t xml:space="preserve">Describe how you </w:t>
      </w:r>
      <w:proofErr w:type="gramStart"/>
      <w:r w:rsidR="0013405D" w:rsidRPr="008B3E5C">
        <w:rPr>
          <w:rFonts w:asciiTheme="minorHAnsi" w:hAnsiTheme="minorHAnsi" w:cstheme="minorEastAsia"/>
          <w:highlight w:val="yellow"/>
        </w:rPr>
        <w:t>plan out</w:t>
      </w:r>
      <w:proofErr w:type="gramEnd"/>
      <w:r w:rsidRPr="008B3E5C">
        <w:rPr>
          <w:rFonts w:asciiTheme="minorHAnsi" w:hAnsiTheme="minorHAnsi" w:cstheme="minorEastAsia"/>
          <w:highlight w:val="yellow"/>
        </w:rPr>
        <w:t xml:space="preserve"> </w:t>
      </w:r>
      <w:r w:rsidR="00233566" w:rsidRPr="008B3E5C">
        <w:rPr>
          <w:rFonts w:asciiTheme="minorHAnsi" w:hAnsiTheme="minorHAnsi" w:cstheme="minorEastAsia"/>
          <w:highlight w:val="yellow"/>
        </w:rPr>
        <w:t xml:space="preserve">your project. What type of background reading did you do? What information did you use </w:t>
      </w:r>
      <w:proofErr w:type="gramStart"/>
      <w:r w:rsidR="00233566" w:rsidRPr="008B3E5C">
        <w:rPr>
          <w:rFonts w:asciiTheme="minorHAnsi" w:hAnsiTheme="minorHAnsi" w:cstheme="minorEastAsia"/>
          <w:highlight w:val="yellow"/>
        </w:rPr>
        <w:t>in order to</w:t>
      </w:r>
      <w:proofErr w:type="gramEnd"/>
      <w:r w:rsidR="00233566" w:rsidRPr="008B3E5C">
        <w:rPr>
          <w:rFonts w:asciiTheme="minorHAnsi" w:hAnsiTheme="minorHAnsi" w:cstheme="minorEastAsia"/>
          <w:highlight w:val="yellow"/>
        </w:rPr>
        <w:t xml:space="preserve"> better conceptualize your project and frame a design? </w:t>
      </w:r>
      <w:r w:rsidR="0013405D" w:rsidRPr="008B3E5C">
        <w:rPr>
          <w:rFonts w:asciiTheme="minorHAnsi" w:hAnsiTheme="minorHAnsi" w:cstheme="minorEastAsia"/>
          <w:highlight w:val="yellow"/>
        </w:rPr>
        <w:t>How might your goals be answered, i.e. tests / confidence intervals?</w:t>
      </w:r>
    </w:p>
    <w:p w14:paraId="4DE926D9" w14:textId="535CE89C" w:rsidR="00183F43" w:rsidRPr="00183F43" w:rsidRDefault="00183F43" w:rsidP="00183F43">
      <w:pPr>
        <w:pStyle w:val="NormalWeb"/>
        <w:numPr>
          <w:ilvl w:val="1"/>
          <w:numId w:val="8"/>
        </w:numPr>
        <w:rPr>
          <w:rFonts w:asciiTheme="minorHAnsi" w:hAnsiTheme="minorHAnsi" w:cstheme="minorEastAsia"/>
        </w:rPr>
      </w:pPr>
      <w:r>
        <w:rPr>
          <w:rFonts w:asciiTheme="minorHAnsi" w:hAnsiTheme="minorHAnsi" w:cstheme="minorEastAsia"/>
        </w:rPr>
        <w:t xml:space="preserve">Final report – Description of the background knowledge and your analysis plan. </w:t>
      </w:r>
    </w:p>
    <w:p w14:paraId="02DDF38D" w14:textId="6DA76D0B" w:rsidR="00233566" w:rsidRPr="00766E7A" w:rsidRDefault="00233566" w:rsidP="00233566">
      <w:pPr>
        <w:pStyle w:val="ListParagraph"/>
        <w:numPr>
          <w:ilvl w:val="0"/>
          <w:numId w:val="8"/>
        </w:numPr>
        <w:spacing w:before="100" w:beforeAutospacing="1" w:after="100" w:afterAutospacing="1"/>
        <w:ind w:right="960"/>
        <w:rPr>
          <w:rFonts w:eastAsia="Times New Roman" w:cstheme="minorEastAsia"/>
          <w:color w:val="000000"/>
          <w:lang w:eastAsia="zh-CN"/>
        </w:rPr>
      </w:pPr>
      <w:r w:rsidRPr="0013405D">
        <w:rPr>
          <w:rFonts w:cstheme="minorEastAsia"/>
          <w:color w:val="000000"/>
          <w:lang w:eastAsia="zh-CN"/>
        </w:rPr>
        <w:t>Data collection. You should describe the data set</w:t>
      </w:r>
      <w:r w:rsidR="0013405D" w:rsidRPr="0013405D">
        <w:rPr>
          <w:rFonts w:cstheme="minorEastAsia"/>
          <w:color w:val="000000"/>
          <w:lang w:eastAsia="zh-CN"/>
        </w:rPr>
        <w:t xml:space="preserve"> such as the resources and </w:t>
      </w:r>
      <w:r w:rsidR="00766E7A">
        <w:rPr>
          <w:rFonts w:cstheme="minorEastAsia"/>
          <w:color w:val="000000"/>
          <w:lang w:eastAsia="zh-CN"/>
        </w:rPr>
        <w:t xml:space="preserve">variables, with basic summary statistics and/or visualization. </w:t>
      </w:r>
    </w:p>
    <w:p w14:paraId="3B2C6B29" w14:textId="3142D1A4" w:rsidR="004B2284" w:rsidRPr="004B2284" w:rsidRDefault="00233566" w:rsidP="004B2284">
      <w:pPr>
        <w:pStyle w:val="ListParagraph"/>
        <w:numPr>
          <w:ilvl w:val="0"/>
          <w:numId w:val="8"/>
        </w:numPr>
        <w:rPr>
          <w:rFonts w:cstheme="minorEastAsia"/>
          <w:color w:val="000000"/>
          <w:lang w:eastAsia="zh-CN"/>
        </w:rPr>
      </w:pPr>
      <w:r w:rsidRPr="00766E7A">
        <w:rPr>
          <w:rFonts w:cstheme="minorEastAsia"/>
          <w:color w:val="000000"/>
          <w:lang w:eastAsia="zh-CN"/>
        </w:rPr>
        <w:t>Data analysis</w:t>
      </w:r>
      <w:r w:rsidR="004B2284">
        <w:rPr>
          <w:rFonts w:cstheme="minorEastAsia"/>
          <w:color w:val="000000"/>
          <w:lang w:eastAsia="zh-CN"/>
        </w:rPr>
        <w:t xml:space="preserve"> and results</w:t>
      </w:r>
      <w:r w:rsidRPr="00766E7A">
        <w:rPr>
          <w:rFonts w:cstheme="minorEastAsia"/>
          <w:color w:val="000000"/>
          <w:lang w:eastAsia="zh-CN"/>
        </w:rPr>
        <w:t>. In thi</w:t>
      </w:r>
      <w:r w:rsidR="007A5379" w:rsidRPr="00766E7A">
        <w:rPr>
          <w:rFonts w:cstheme="minorEastAsia"/>
          <w:color w:val="000000"/>
          <w:lang w:eastAsia="zh-CN"/>
        </w:rPr>
        <w:t xml:space="preserve">s section, you should develop and diagnose </w:t>
      </w:r>
      <w:r w:rsidRPr="00766E7A">
        <w:rPr>
          <w:rFonts w:cstheme="minorEastAsia"/>
          <w:color w:val="000000"/>
          <w:lang w:eastAsia="zh-CN"/>
        </w:rPr>
        <w:t>model</w:t>
      </w:r>
      <w:r w:rsidR="007A5379" w:rsidRPr="00766E7A">
        <w:rPr>
          <w:rFonts w:cstheme="minorEastAsia"/>
          <w:color w:val="000000"/>
          <w:lang w:eastAsia="zh-CN"/>
        </w:rPr>
        <w:t>s</w:t>
      </w:r>
      <w:r w:rsidRPr="00766E7A">
        <w:rPr>
          <w:rFonts w:cstheme="minorEastAsia"/>
          <w:color w:val="000000"/>
          <w:lang w:eastAsia="zh-CN"/>
        </w:rPr>
        <w:t xml:space="preserve"> for the data that will allow them to answer some of the specific goals of the study</w:t>
      </w:r>
      <w:r w:rsidR="004B2284">
        <w:rPr>
          <w:rFonts w:cstheme="minorEastAsia"/>
          <w:color w:val="000000"/>
          <w:lang w:eastAsia="zh-CN"/>
        </w:rPr>
        <w:t xml:space="preserve">, and report </w:t>
      </w:r>
      <w:r w:rsidR="004B2284" w:rsidRPr="00C83460">
        <w:rPr>
          <w:rFonts w:cstheme="minorEastAsia"/>
          <w:color w:val="000000"/>
          <w:lang w:eastAsia="zh-CN"/>
        </w:rPr>
        <w:t>their results obtained by fitting the proposed models</w:t>
      </w:r>
      <w:r w:rsidRPr="00766E7A">
        <w:rPr>
          <w:rFonts w:cstheme="minorEastAsia"/>
          <w:color w:val="000000"/>
          <w:lang w:eastAsia="zh-CN"/>
        </w:rPr>
        <w:t>.</w:t>
      </w:r>
      <w:r w:rsidR="004B2284">
        <w:rPr>
          <w:rFonts w:cstheme="minorEastAsia"/>
          <w:color w:val="000000"/>
          <w:lang w:eastAsia="zh-CN"/>
        </w:rPr>
        <w:t xml:space="preserve"> L</w:t>
      </w:r>
      <w:r w:rsidR="004B2284" w:rsidRPr="004B2284">
        <w:rPr>
          <w:rFonts w:cstheme="minorEastAsia"/>
          <w:color w:val="000000"/>
          <w:lang w:eastAsia="zh-CN"/>
        </w:rPr>
        <w:t>oads of </w:t>
      </w:r>
      <w:r w:rsidR="004B2284" w:rsidRPr="004B2284">
        <w:rPr>
          <w:rFonts w:cstheme="minorEastAsia"/>
          <w:color w:val="000000"/>
          <w:bdr w:val="none" w:sz="0" w:space="0" w:color="auto" w:frame="1"/>
          <w:shd w:val="clear" w:color="auto" w:fill="FFFFFF"/>
          <w:lang w:eastAsia="zh-CN"/>
        </w:rPr>
        <w:t>R</w:t>
      </w:r>
      <w:r w:rsidR="004B2284" w:rsidRPr="004B2284">
        <w:rPr>
          <w:rFonts w:cstheme="minorEastAsia"/>
          <w:color w:val="000000"/>
          <w:lang w:eastAsia="zh-CN"/>
        </w:rPr>
        <w:t> output would, in general, not be acceptable. Plots and well-organized tables are good things to have in this section. Possible questions to be addressed here are the following:</w:t>
      </w:r>
    </w:p>
    <w:p w14:paraId="3217CF33" w14:textId="77777777" w:rsidR="004B2284" w:rsidRPr="00C83460" w:rsidRDefault="004B2284" w:rsidP="004B2284">
      <w:pPr>
        <w:numPr>
          <w:ilvl w:val="1"/>
          <w:numId w:val="8"/>
        </w:numPr>
        <w:spacing w:before="100" w:beforeAutospacing="1" w:after="100" w:afterAutospacing="1"/>
        <w:ind w:left="960" w:right="960"/>
        <w:rPr>
          <w:rFonts w:eastAsia="Times New Roman" w:cstheme="minorEastAsia"/>
          <w:color w:val="000000"/>
          <w:lang w:eastAsia="zh-CN"/>
        </w:rPr>
      </w:pPr>
      <w:r w:rsidRPr="00C83460">
        <w:rPr>
          <w:rFonts w:eastAsia="Times New Roman" w:cstheme="minorEastAsia"/>
          <w:color w:val="000000"/>
          <w:lang w:eastAsia="zh-CN"/>
        </w:rPr>
        <w:t>What is the final regression model for the data?</w:t>
      </w:r>
    </w:p>
    <w:p w14:paraId="5674A00F" w14:textId="77777777" w:rsidR="004B2284" w:rsidRPr="00C83460" w:rsidRDefault="004B2284" w:rsidP="004B2284">
      <w:pPr>
        <w:numPr>
          <w:ilvl w:val="1"/>
          <w:numId w:val="8"/>
        </w:numPr>
        <w:spacing w:before="100" w:beforeAutospacing="1" w:after="100" w:afterAutospacing="1"/>
        <w:ind w:left="960" w:right="960"/>
        <w:rPr>
          <w:rFonts w:eastAsia="Times New Roman" w:cstheme="minorEastAsia"/>
          <w:color w:val="000000"/>
          <w:lang w:eastAsia="zh-CN"/>
        </w:rPr>
      </w:pPr>
      <w:r w:rsidRPr="00C83460">
        <w:rPr>
          <w:rFonts w:eastAsia="Times New Roman" w:cstheme="minorEastAsia"/>
          <w:color w:val="000000"/>
          <w:lang w:eastAsia="zh-CN"/>
        </w:rPr>
        <w:t>How was this model obtained, i.e. forward stepwise search (to be seen in class)?</w:t>
      </w:r>
    </w:p>
    <w:p w14:paraId="532D32B2" w14:textId="77777777" w:rsidR="004B2284" w:rsidRPr="00C83460" w:rsidRDefault="004B2284" w:rsidP="004B2284">
      <w:pPr>
        <w:numPr>
          <w:ilvl w:val="1"/>
          <w:numId w:val="8"/>
        </w:numPr>
        <w:spacing w:before="100" w:beforeAutospacing="1" w:after="100" w:afterAutospacing="1"/>
        <w:ind w:left="960" w:right="960"/>
        <w:rPr>
          <w:rFonts w:eastAsia="Times New Roman" w:cstheme="minorEastAsia"/>
          <w:color w:val="000000"/>
          <w:lang w:eastAsia="zh-CN"/>
        </w:rPr>
      </w:pPr>
      <w:r w:rsidRPr="00C83460">
        <w:rPr>
          <w:rFonts w:eastAsia="Times New Roman" w:cstheme="minorEastAsia"/>
          <w:color w:val="000000"/>
          <w:lang w:eastAsia="zh-CN"/>
        </w:rPr>
        <w:t>Using the standard diagnostic tests, does the model appear to fit the data well?</w:t>
      </w:r>
    </w:p>
    <w:p w14:paraId="360150E3" w14:textId="045EC4E9" w:rsidR="004B2284" w:rsidRPr="004B2284" w:rsidRDefault="004B2284" w:rsidP="004B2284">
      <w:pPr>
        <w:numPr>
          <w:ilvl w:val="1"/>
          <w:numId w:val="8"/>
        </w:numPr>
        <w:spacing w:before="100" w:beforeAutospacing="1" w:after="100" w:afterAutospacing="1"/>
        <w:ind w:left="960" w:right="960"/>
        <w:rPr>
          <w:rFonts w:eastAsia="Times New Roman" w:cstheme="minorEastAsia"/>
          <w:color w:val="000000"/>
          <w:lang w:eastAsia="zh-CN"/>
        </w:rPr>
      </w:pPr>
      <w:r w:rsidRPr="00C83460">
        <w:rPr>
          <w:rFonts w:eastAsia="Times New Roman" w:cstheme="minorEastAsia"/>
          <w:color w:val="000000"/>
          <w:lang w:eastAsia="zh-CN"/>
        </w:rPr>
        <w:lastRenderedPageBreak/>
        <w:t>What are the final confidence intervals f</w:t>
      </w:r>
      <w:r>
        <w:rPr>
          <w:rFonts w:eastAsia="Times New Roman" w:cstheme="minorEastAsia"/>
          <w:color w:val="000000"/>
          <w:lang w:eastAsia="zh-CN"/>
        </w:rPr>
        <w:t>or the effects of interest men</w:t>
      </w:r>
      <w:r w:rsidRPr="00C83460">
        <w:rPr>
          <w:rFonts w:eastAsia="Times New Roman" w:cstheme="minorEastAsia"/>
          <w:color w:val="000000"/>
          <w:lang w:eastAsia="zh-CN"/>
        </w:rPr>
        <w:t>tioned in the study section? Do these intervals seem very sensitive to the choice of model (i.e. do they vary widely for different choices of variables in the model)?</w:t>
      </w:r>
    </w:p>
    <w:p w14:paraId="2AB5975F" w14:textId="6FFF3E3C" w:rsidR="00766E7A" w:rsidRPr="00C83460" w:rsidRDefault="004B2284" w:rsidP="004B2284">
      <w:pPr>
        <w:pStyle w:val="ListParagraph"/>
        <w:numPr>
          <w:ilvl w:val="0"/>
          <w:numId w:val="8"/>
        </w:numPr>
        <w:rPr>
          <w:rFonts w:eastAsia="Times New Roman" w:cstheme="minorEastAsia"/>
          <w:color w:val="000000"/>
          <w:lang w:eastAsia="zh-CN"/>
        </w:rPr>
      </w:pPr>
      <w:r>
        <w:rPr>
          <w:rFonts w:cstheme="minorEastAsia"/>
          <w:color w:val="000000"/>
          <w:lang w:eastAsia="zh-CN"/>
        </w:rPr>
        <w:t xml:space="preserve">Summary &amp; Discussion. Briefly summarize your data analysis results and findings and state any future work if applicable. </w:t>
      </w:r>
    </w:p>
    <w:p w14:paraId="5ED4341E" w14:textId="6F20D5E7" w:rsidR="007A5379" w:rsidRPr="0013405D" w:rsidRDefault="007A5379" w:rsidP="004B2284">
      <w:pPr>
        <w:pStyle w:val="ListParagraph"/>
        <w:rPr>
          <w:rFonts w:cstheme="minorEastAsia"/>
          <w:color w:val="000000"/>
          <w:lang w:eastAsia="zh-CN"/>
        </w:rPr>
      </w:pPr>
    </w:p>
    <w:p w14:paraId="562104B9" w14:textId="6824CA5B" w:rsidR="004B2284" w:rsidRDefault="007A5379" w:rsidP="004B2284">
      <w:pPr>
        <w:pStyle w:val="ListParagraph"/>
        <w:numPr>
          <w:ilvl w:val="0"/>
          <w:numId w:val="8"/>
        </w:numPr>
        <w:rPr>
          <w:rFonts w:cstheme="minorEastAsia"/>
          <w:color w:val="000000"/>
          <w:lang w:eastAsia="zh-CN"/>
        </w:rPr>
      </w:pPr>
      <w:r w:rsidRPr="007A5379">
        <w:rPr>
          <w:rFonts w:cstheme="minorEastAsia"/>
          <w:iCs/>
          <w:color w:val="000000"/>
          <w:lang w:eastAsia="zh-CN"/>
        </w:rPr>
        <w:t>Appendix:</w:t>
      </w:r>
      <w:r w:rsidRPr="007A5379">
        <w:rPr>
          <w:rFonts w:cstheme="minorEastAsia"/>
          <w:color w:val="000000"/>
          <w:lang w:eastAsia="zh-CN"/>
        </w:rPr>
        <w:t> In th</w:t>
      </w:r>
      <w:r w:rsidR="000D7BAF">
        <w:rPr>
          <w:rFonts w:cstheme="minorEastAsia"/>
          <w:color w:val="000000"/>
          <w:lang w:eastAsia="zh-CN"/>
        </w:rPr>
        <w:t>is section, you should attach a</w:t>
      </w:r>
      <w:r w:rsidR="00C81700">
        <w:rPr>
          <w:rFonts w:cstheme="minorEastAsia"/>
          <w:color w:val="000000"/>
          <w:lang w:eastAsia="zh-CN"/>
        </w:rPr>
        <w:t xml:space="preserve">n executable version of </w:t>
      </w:r>
      <w:r w:rsidRPr="007A5379">
        <w:rPr>
          <w:rFonts w:cstheme="minorEastAsia"/>
          <w:color w:val="000000"/>
          <w:lang w:eastAsia="zh-CN"/>
        </w:rPr>
        <w:t>R code used in the analysis. Ideally, there will be comments in the file, i.e. lines beginning with “#” to clarify what each part of the code is doing.</w:t>
      </w:r>
    </w:p>
    <w:p w14:paraId="7ADFE4A2" w14:textId="77777777" w:rsidR="004B2284" w:rsidRPr="004B2284" w:rsidRDefault="004B2284" w:rsidP="004B2284">
      <w:pPr>
        <w:rPr>
          <w:rFonts w:cstheme="minorEastAsia"/>
          <w:iCs/>
          <w:color w:val="000000"/>
          <w:lang w:eastAsia="zh-CN"/>
        </w:rPr>
      </w:pPr>
    </w:p>
    <w:p w14:paraId="05F8C33A" w14:textId="77777777" w:rsidR="004B2284" w:rsidRDefault="007A5379" w:rsidP="004B2284">
      <w:pPr>
        <w:pStyle w:val="ListParagraph"/>
        <w:numPr>
          <w:ilvl w:val="0"/>
          <w:numId w:val="8"/>
        </w:numPr>
        <w:rPr>
          <w:rFonts w:cstheme="minorEastAsia"/>
          <w:color w:val="000000"/>
          <w:lang w:eastAsia="zh-CN"/>
        </w:rPr>
      </w:pPr>
      <w:r w:rsidRPr="004B2284">
        <w:rPr>
          <w:rFonts w:cstheme="minorEastAsia"/>
          <w:iCs/>
          <w:color w:val="000000"/>
          <w:lang w:eastAsia="zh-CN"/>
        </w:rPr>
        <w:t>References (and/or Acknowledgements):</w:t>
      </w:r>
      <w:r w:rsidRPr="004B2284">
        <w:rPr>
          <w:rFonts w:cstheme="minorEastAsia"/>
          <w:color w:val="000000"/>
          <w:lang w:eastAsia="zh-CN"/>
        </w:rPr>
        <w:t> If you consult outside sources that refer to this data set, you should cite these as references, and describe what you used from each source. Sources include material found on the internet, journal articles and books.</w:t>
      </w:r>
    </w:p>
    <w:p w14:paraId="7623A337" w14:textId="77777777" w:rsidR="004B2284" w:rsidRPr="004B2284" w:rsidRDefault="004B2284" w:rsidP="004B2284">
      <w:pPr>
        <w:rPr>
          <w:rFonts w:cstheme="minorEastAsia"/>
          <w:color w:val="000000"/>
        </w:rPr>
      </w:pPr>
    </w:p>
    <w:p w14:paraId="730B1D45" w14:textId="336649A2" w:rsidR="008347A9" w:rsidRPr="004B2284" w:rsidRDefault="007A5379" w:rsidP="004B2284">
      <w:pPr>
        <w:pStyle w:val="ListParagraph"/>
        <w:numPr>
          <w:ilvl w:val="0"/>
          <w:numId w:val="8"/>
        </w:numPr>
        <w:rPr>
          <w:rFonts w:cstheme="minorEastAsia"/>
          <w:color w:val="000000"/>
          <w:lang w:eastAsia="zh-CN"/>
        </w:rPr>
      </w:pPr>
      <w:r w:rsidRPr="004B2284">
        <w:rPr>
          <w:rFonts w:cstheme="minorEastAsia"/>
          <w:color w:val="000000"/>
        </w:rPr>
        <w:t>Self-reflection</w:t>
      </w:r>
      <w:r w:rsidR="008347A9" w:rsidRPr="004B2284">
        <w:rPr>
          <w:rFonts w:cstheme="minorEastAsia"/>
          <w:color w:val="000000"/>
          <w:lang w:eastAsia="zh-CN"/>
        </w:rPr>
        <w:t xml:space="preserve">: </w:t>
      </w:r>
      <w:r w:rsidR="008347A9" w:rsidRPr="004B2284">
        <w:rPr>
          <w:rFonts w:cstheme="minorEastAsia"/>
          <w:color w:val="000000"/>
        </w:rPr>
        <w:t xml:space="preserve">How much time you devoted into the project? </w:t>
      </w:r>
      <w:r w:rsidR="008347A9" w:rsidRPr="004B2284">
        <w:rPr>
          <w:rFonts w:cstheme="minorEastAsia"/>
        </w:rPr>
        <w:t xml:space="preserve">What you learned about the process of doing your project. What went wrong? What would you do differently next time? What advice would you give future students in this class? </w:t>
      </w:r>
    </w:p>
    <w:p w14:paraId="13982EB9" w14:textId="3163421F" w:rsidR="008347A9" w:rsidRDefault="008347A9" w:rsidP="008347A9">
      <w:pPr>
        <w:pStyle w:val="ListParagraph"/>
        <w:ind w:right="480"/>
        <w:rPr>
          <w:rFonts w:cstheme="minorEastAsia"/>
          <w:color w:val="000000"/>
          <w:lang w:eastAsia="zh-CN"/>
        </w:rPr>
      </w:pPr>
    </w:p>
    <w:p w14:paraId="258AAE80" w14:textId="77777777" w:rsidR="00E858C6" w:rsidRDefault="00E858C6" w:rsidP="00E858C6">
      <w:pPr>
        <w:ind w:right="480"/>
        <w:rPr>
          <w:rFonts w:cstheme="minorEastAsia"/>
          <w:b/>
          <w:color w:val="000000"/>
          <w:lang w:eastAsia="zh-CN"/>
        </w:rPr>
      </w:pPr>
      <w:r w:rsidRPr="00E858C6">
        <w:rPr>
          <w:rFonts w:cstheme="minorEastAsia"/>
          <w:b/>
          <w:color w:val="000000"/>
          <w:lang w:eastAsia="zh-CN"/>
        </w:rPr>
        <w:t>Alternatives to data analysi</w:t>
      </w:r>
      <w:r>
        <w:rPr>
          <w:rFonts w:cstheme="minorEastAsia"/>
          <w:b/>
          <w:color w:val="000000"/>
          <w:lang w:eastAsia="zh-CN"/>
        </w:rPr>
        <w:t>s</w:t>
      </w:r>
      <w:r w:rsidRPr="00E858C6">
        <w:rPr>
          <w:rFonts w:cstheme="minorEastAsia"/>
          <w:b/>
          <w:color w:val="000000"/>
          <w:lang w:eastAsia="zh-CN"/>
        </w:rPr>
        <w:t>:</w:t>
      </w:r>
    </w:p>
    <w:p w14:paraId="6C9EB87C" w14:textId="2741A8C9" w:rsidR="00E858C6" w:rsidRPr="00E858C6" w:rsidRDefault="00E858C6" w:rsidP="00E858C6">
      <w:pPr>
        <w:ind w:right="480"/>
        <w:rPr>
          <w:rFonts w:cstheme="minorEastAsia"/>
          <w:color w:val="000000"/>
          <w:lang w:eastAsia="zh-CN"/>
        </w:rPr>
      </w:pPr>
      <w:r>
        <w:rPr>
          <w:rFonts w:cstheme="minorEastAsia"/>
          <w:b/>
          <w:color w:val="000000"/>
          <w:lang w:eastAsia="zh-CN"/>
        </w:rPr>
        <w:tab/>
      </w:r>
      <w:r w:rsidRPr="00E858C6">
        <w:rPr>
          <w:rFonts w:cstheme="minorEastAsia"/>
          <w:color w:val="000000"/>
          <w:lang w:eastAsia="zh-CN"/>
        </w:rPr>
        <w:t>Other possibilities include: investigation of some properties in linear regression (</w:t>
      </w:r>
      <w:r w:rsidR="005D627C">
        <w:rPr>
          <w:rFonts w:cstheme="minorEastAsia"/>
          <w:color w:val="000000"/>
          <w:lang w:eastAsia="zh-CN"/>
        </w:rPr>
        <w:t>e.g.,</w:t>
      </w:r>
      <w:r w:rsidRPr="00E858C6">
        <w:rPr>
          <w:rFonts w:cstheme="minorEastAsia"/>
          <w:color w:val="000000"/>
          <w:lang w:eastAsia="zh-CN"/>
        </w:rPr>
        <w:t xml:space="preserve"> validation of QQ plot</w:t>
      </w:r>
      <w:r w:rsidR="007C3AD4">
        <w:rPr>
          <w:rFonts w:cstheme="minorEastAsia"/>
          <w:color w:val="000000"/>
          <w:lang w:eastAsia="zh-CN"/>
        </w:rPr>
        <w:t>s, theoretical properties of estimators under model misspecification</w:t>
      </w:r>
      <w:r w:rsidRPr="00E858C6">
        <w:rPr>
          <w:rFonts w:cstheme="minorEastAsia"/>
          <w:color w:val="000000"/>
          <w:lang w:eastAsia="zh-CN"/>
        </w:rPr>
        <w:t xml:space="preserve">), cool visualizations, to develop an interactive app, etc. </w:t>
      </w:r>
    </w:p>
    <w:p w14:paraId="5A9BD0BD" w14:textId="77777777" w:rsidR="00E858C6" w:rsidRPr="00A609A3" w:rsidRDefault="00E858C6" w:rsidP="008347A9">
      <w:pPr>
        <w:ind w:right="480"/>
        <w:rPr>
          <w:rFonts w:cstheme="minorEastAsia"/>
          <w:color w:val="000000"/>
          <w:lang w:eastAsia="zh-CN"/>
        </w:rPr>
      </w:pPr>
    </w:p>
    <w:p w14:paraId="484D9AC8" w14:textId="0DB82637" w:rsidR="007A5379" w:rsidRPr="007A5379" w:rsidRDefault="008347A9" w:rsidP="008347A9">
      <w:pPr>
        <w:ind w:right="480"/>
        <w:rPr>
          <w:rFonts w:cstheme="minorEastAsia"/>
          <w:b/>
          <w:color w:val="000000"/>
          <w:lang w:eastAsia="zh-CN"/>
        </w:rPr>
      </w:pPr>
      <w:r w:rsidRPr="007A5379">
        <w:rPr>
          <w:rFonts w:cstheme="minorEastAsia"/>
          <w:b/>
          <w:color w:val="000000"/>
          <w:lang w:eastAsia="zh-CN"/>
        </w:rPr>
        <w:t xml:space="preserve">Evaluation of projects: </w:t>
      </w:r>
    </w:p>
    <w:p w14:paraId="3B4A08C3" w14:textId="61E844EE" w:rsidR="008347A9" w:rsidRPr="00A609A3" w:rsidRDefault="00A07EF0" w:rsidP="008347A9">
      <w:pPr>
        <w:pStyle w:val="ListParagraph"/>
        <w:numPr>
          <w:ilvl w:val="0"/>
          <w:numId w:val="7"/>
        </w:numPr>
        <w:ind w:right="480"/>
        <w:rPr>
          <w:rFonts w:cstheme="minorEastAsia"/>
          <w:color w:val="000000"/>
          <w:lang w:eastAsia="zh-CN"/>
        </w:rPr>
      </w:pPr>
      <w:r w:rsidRPr="00A609A3">
        <w:rPr>
          <w:rFonts w:cstheme="minorEastAsia"/>
          <w:color w:val="000000"/>
          <w:lang w:eastAsia="zh-CN"/>
        </w:rPr>
        <w:t>Following the time line</w:t>
      </w:r>
      <w:r w:rsidR="009D765A" w:rsidRPr="00A609A3">
        <w:rPr>
          <w:rFonts w:cstheme="minorEastAsia"/>
          <w:color w:val="000000"/>
          <w:lang w:eastAsia="zh-CN"/>
        </w:rPr>
        <w:t xml:space="preserve"> </w:t>
      </w:r>
      <w:r w:rsidRPr="00A609A3">
        <w:rPr>
          <w:rFonts w:cstheme="minorEastAsia"/>
          <w:color w:val="000000"/>
          <w:lang w:eastAsia="zh-CN"/>
        </w:rPr>
        <w:t xml:space="preserve"> </w:t>
      </w:r>
    </w:p>
    <w:p w14:paraId="208CB5B2" w14:textId="2F85DDAB" w:rsidR="00A07EF0" w:rsidRPr="00A609A3" w:rsidRDefault="00A07EF0" w:rsidP="008347A9">
      <w:pPr>
        <w:pStyle w:val="ListParagraph"/>
        <w:numPr>
          <w:ilvl w:val="0"/>
          <w:numId w:val="7"/>
        </w:numPr>
        <w:ind w:right="480"/>
        <w:rPr>
          <w:rFonts w:cstheme="minorEastAsia"/>
          <w:color w:val="000000"/>
          <w:lang w:eastAsia="zh-CN"/>
        </w:rPr>
      </w:pPr>
      <w:r w:rsidRPr="00A609A3">
        <w:rPr>
          <w:rFonts w:cstheme="minorEastAsia"/>
          <w:color w:val="000000"/>
          <w:lang w:eastAsia="zh-CN"/>
        </w:rPr>
        <w:t>Problem to be solved (novel? Interesting?</w:t>
      </w:r>
      <w:r w:rsidR="007A5379">
        <w:rPr>
          <w:rFonts w:cstheme="minorEastAsia"/>
          <w:color w:val="000000"/>
          <w:lang w:eastAsia="zh-CN"/>
        </w:rPr>
        <w:t>)</w:t>
      </w:r>
    </w:p>
    <w:p w14:paraId="50E2110E" w14:textId="3C8926CF" w:rsidR="008347A9" w:rsidRPr="00A609A3" w:rsidRDefault="008347A9" w:rsidP="008347A9">
      <w:pPr>
        <w:pStyle w:val="ListParagraph"/>
        <w:numPr>
          <w:ilvl w:val="0"/>
          <w:numId w:val="7"/>
        </w:numPr>
        <w:ind w:right="480"/>
        <w:rPr>
          <w:rFonts w:cstheme="minorEastAsia"/>
          <w:color w:val="000000"/>
          <w:lang w:eastAsia="zh-CN"/>
        </w:rPr>
      </w:pPr>
      <w:r w:rsidRPr="00A609A3">
        <w:rPr>
          <w:rFonts w:cstheme="minorEastAsia"/>
          <w:color w:val="000000"/>
          <w:lang w:eastAsia="zh-CN"/>
        </w:rPr>
        <w:t>Clarity and c</w:t>
      </w:r>
      <w:r w:rsidR="00A07EF0" w:rsidRPr="00A609A3">
        <w:rPr>
          <w:rFonts w:cstheme="minorEastAsia"/>
          <w:color w:val="000000"/>
          <w:lang w:eastAsia="zh-CN"/>
        </w:rPr>
        <w:t>o</w:t>
      </w:r>
      <w:r w:rsidR="007A5379">
        <w:rPr>
          <w:rFonts w:cstheme="minorEastAsia"/>
          <w:color w:val="000000"/>
          <w:lang w:eastAsia="zh-CN"/>
        </w:rPr>
        <w:t>mpleteness of the final report</w:t>
      </w:r>
    </w:p>
    <w:p w14:paraId="3CD34D13" w14:textId="05CE0872" w:rsidR="008347A9" w:rsidRPr="00A609A3" w:rsidRDefault="00A07EF0" w:rsidP="008347A9">
      <w:pPr>
        <w:pStyle w:val="ListParagraph"/>
        <w:numPr>
          <w:ilvl w:val="0"/>
          <w:numId w:val="7"/>
        </w:numPr>
        <w:ind w:right="480"/>
        <w:rPr>
          <w:rFonts w:cstheme="minorEastAsia"/>
          <w:color w:val="000000"/>
          <w:lang w:eastAsia="zh-CN"/>
        </w:rPr>
      </w:pPr>
      <w:r w:rsidRPr="00A609A3">
        <w:rPr>
          <w:rFonts w:cstheme="minorEastAsia"/>
          <w:color w:val="000000"/>
          <w:lang w:eastAsia="zh-CN"/>
        </w:rPr>
        <w:t>Technical advancement and c</w:t>
      </w:r>
      <w:r w:rsidR="008347A9" w:rsidRPr="00A609A3">
        <w:rPr>
          <w:rFonts w:cstheme="minorEastAsia"/>
          <w:color w:val="000000"/>
          <w:lang w:eastAsia="zh-CN"/>
        </w:rPr>
        <w:t>orrectness f</w:t>
      </w:r>
      <w:r w:rsidRPr="00A609A3">
        <w:rPr>
          <w:rFonts w:cstheme="minorEastAsia"/>
          <w:color w:val="000000"/>
          <w:lang w:eastAsia="zh-CN"/>
        </w:rPr>
        <w:t>rom data col</w:t>
      </w:r>
      <w:r w:rsidR="007A5379">
        <w:rPr>
          <w:rFonts w:cstheme="minorEastAsia"/>
          <w:color w:val="000000"/>
          <w:lang w:eastAsia="zh-CN"/>
        </w:rPr>
        <w:t>lection to results</w:t>
      </w:r>
    </w:p>
    <w:p w14:paraId="7415B5B3" w14:textId="3C87FEFA" w:rsidR="008347A9" w:rsidRPr="00A609A3" w:rsidRDefault="007A5379" w:rsidP="008347A9">
      <w:pPr>
        <w:pStyle w:val="ListParagraph"/>
        <w:numPr>
          <w:ilvl w:val="0"/>
          <w:numId w:val="7"/>
        </w:numPr>
        <w:ind w:right="480"/>
        <w:rPr>
          <w:rFonts w:cstheme="minorEastAsia"/>
          <w:color w:val="000000"/>
          <w:lang w:eastAsia="zh-CN"/>
        </w:rPr>
      </w:pPr>
      <w:r>
        <w:rPr>
          <w:rFonts w:cstheme="minorEastAsia"/>
          <w:color w:val="000000"/>
          <w:lang w:eastAsia="zh-CN"/>
        </w:rPr>
        <w:t>Presentation</w:t>
      </w:r>
    </w:p>
    <w:p w14:paraId="49CB29EF" w14:textId="631ADF61" w:rsidR="00B455D0" w:rsidRPr="00FA34CA" w:rsidRDefault="00945758" w:rsidP="00B455D0">
      <w:pPr>
        <w:pStyle w:val="ListParagraph"/>
        <w:numPr>
          <w:ilvl w:val="0"/>
          <w:numId w:val="7"/>
        </w:numPr>
        <w:ind w:right="480"/>
        <w:rPr>
          <w:rFonts w:cstheme="minorEastAsia"/>
          <w:color w:val="000000"/>
          <w:lang w:eastAsia="zh-CN"/>
        </w:rPr>
      </w:pPr>
      <w:r w:rsidRPr="00A609A3">
        <w:rPr>
          <w:rFonts w:cstheme="minorEastAsia"/>
          <w:color w:val="000000"/>
          <w:lang w:eastAsia="zh-CN"/>
        </w:rPr>
        <w:t>Highlights such as</w:t>
      </w:r>
      <w:r w:rsidR="00183F43">
        <w:rPr>
          <w:rFonts w:cstheme="minorEastAsia"/>
          <w:color w:val="000000"/>
          <w:lang w:eastAsia="zh-CN"/>
        </w:rPr>
        <w:t xml:space="preserve"> </w:t>
      </w:r>
      <w:r w:rsidR="00E858C6">
        <w:rPr>
          <w:rFonts w:cstheme="minorEastAsia"/>
          <w:color w:val="000000"/>
          <w:lang w:eastAsia="zh-CN"/>
        </w:rPr>
        <w:t xml:space="preserve">data collection, </w:t>
      </w:r>
      <w:r w:rsidRPr="00A609A3">
        <w:rPr>
          <w:rFonts w:cstheme="minorEastAsia"/>
          <w:color w:val="000000"/>
          <w:lang w:eastAsia="zh-CN"/>
        </w:rPr>
        <w:t xml:space="preserve">visualization, interactive app, etc. </w:t>
      </w:r>
    </w:p>
    <w:p w14:paraId="7D556134" w14:textId="77777777" w:rsidR="00B455D0" w:rsidRPr="00A609A3" w:rsidRDefault="00B455D0" w:rsidP="00B455D0">
      <w:pPr>
        <w:ind w:right="480"/>
        <w:rPr>
          <w:rFonts w:cstheme="minorEastAsia"/>
          <w:color w:val="000000"/>
          <w:lang w:eastAsia="zh-CN"/>
        </w:rPr>
      </w:pPr>
    </w:p>
    <w:p w14:paraId="7234B251" w14:textId="615067DB" w:rsidR="004A62E8" w:rsidRPr="00FA34CA" w:rsidRDefault="007A5379" w:rsidP="00FA34CA">
      <w:pPr>
        <w:ind w:right="480"/>
        <w:rPr>
          <w:rFonts w:cstheme="minorEastAsia"/>
          <w:b/>
          <w:color w:val="000000"/>
          <w:lang w:eastAsia="zh-CN"/>
        </w:rPr>
      </w:pPr>
      <w:r>
        <w:rPr>
          <w:rFonts w:cstheme="minorEastAsia"/>
          <w:b/>
          <w:color w:val="000000"/>
          <w:lang w:eastAsia="zh-CN"/>
        </w:rPr>
        <w:t xml:space="preserve">Examples of ideas: </w:t>
      </w:r>
    </w:p>
    <w:p w14:paraId="6E66DA02" w14:textId="7AC66034" w:rsidR="00A609A3" w:rsidRPr="00A609A3" w:rsidRDefault="00A609A3" w:rsidP="0072211E">
      <w:pPr>
        <w:pStyle w:val="ListParagraph"/>
        <w:numPr>
          <w:ilvl w:val="0"/>
          <w:numId w:val="9"/>
        </w:numPr>
        <w:rPr>
          <w:rFonts w:eastAsia="Times New Roman" w:cstheme="minorEastAsia"/>
          <w:lang w:eastAsia="zh-CN"/>
        </w:rPr>
      </w:pPr>
      <w:r w:rsidRPr="00A609A3">
        <w:rPr>
          <w:rFonts w:eastAsia="Times New Roman" w:cstheme="minorEastAsia"/>
          <w:lang w:eastAsia="zh-CN"/>
        </w:rPr>
        <w:t xml:space="preserve">Rice/Houston related problems. </w:t>
      </w:r>
    </w:p>
    <w:p w14:paraId="04333485" w14:textId="5534405B" w:rsidR="00A609A3" w:rsidRPr="004A62E8" w:rsidRDefault="00A609A3" w:rsidP="004A62E8">
      <w:pPr>
        <w:pStyle w:val="ListParagraph"/>
        <w:numPr>
          <w:ilvl w:val="0"/>
          <w:numId w:val="9"/>
        </w:numPr>
        <w:ind w:right="480"/>
        <w:rPr>
          <w:rFonts w:cstheme="minorEastAsia"/>
          <w:color w:val="000000"/>
          <w:lang w:eastAsia="zh-CN"/>
        </w:rPr>
      </w:pPr>
      <w:r w:rsidRPr="00A609A3">
        <w:rPr>
          <w:rFonts w:cstheme="minorEastAsia"/>
          <w:color w:val="000000"/>
          <w:lang w:eastAsia="zh-CN"/>
        </w:rPr>
        <w:t>Data science platform (</w:t>
      </w:r>
      <w:proofErr w:type="spellStart"/>
      <w:r w:rsidRPr="00A609A3">
        <w:rPr>
          <w:rFonts w:cstheme="minorEastAsia"/>
          <w:color w:val="000000"/>
          <w:lang w:eastAsia="zh-CN"/>
        </w:rPr>
        <w:t>kaggle</w:t>
      </w:r>
      <w:proofErr w:type="spellEnd"/>
      <w:r w:rsidRPr="00A609A3">
        <w:rPr>
          <w:rFonts w:cstheme="minorEastAsia"/>
          <w:color w:val="000000"/>
          <w:lang w:eastAsia="zh-CN"/>
        </w:rPr>
        <w:t xml:space="preserve">, e.g.) </w:t>
      </w:r>
    </w:p>
    <w:p w14:paraId="2AE3FF68" w14:textId="07C9F39B" w:rsidR="00945758" w:rsidRPr="00A609A3" w:rsidRDefault="00945758" w:rsidP="0072211E">
      <w:pPr>
        <w:pStyle w:val="ListParagraph"/>
        <w:numPr>
          <w:ilvl w:val="0"/>
          <w:numId w:val="9"/>
        </w:numPr>
        <w:rPr>
          <w:rFonts w:eastAsia="Times New Roman" w:cstheme="minorEastAsia"/>
          <w:lang w:eastAsia="zh-CN"/>
        </w:rPr>
      </w:pPr>
      <w:r w:rsidRPr="00A609A3">
        <w:rPr>
          <w:rFonts w:eastAsia="Times New Roman" w:cstheme="minorEastAsia"/>
          <w:lang w:eastAsia="zh-CN"/>
        </w:rPr>
        <w:t xml:space="preserve">Sports statistics. </w:t>
      </w:r>
    </w:p>
    <w:p w14:paraId="64962DAF" w14:textId="634780A1" w:rsidR="0072211E" w:rsidRPr="00A609A3" w:rsidRDefault="0072211E" w:rsidP="00A609A3">
      <w:pPr>
        <w:pStyle w:val="ListParagraph"/>
        <w:numPr>
          <w:ilvl w:val="0"/>
          <w:numId w:val="9"/>
        </w:numPr>
        <w:rPr>
          <w:rFonts w:eastAsia="Times New Roman" w:cstheme="minorEastAsia"/>
          <w:lang w:eastAsia="zh-CN"/>
        </w:rPr>
      </w:pPr>
      <w:r w:rsidRPr="00A609A3">
        <w:rPr>
          <w:rFonts w:cstheme="minorEastAsia"/>
          <w:color w:val="000000"/>
          <w:lang w:eastAsia="zh-CN"/>
        </w:rPr>
        <w:t xml:space="preserve">Website for datasets: </w:t>
      </w:r>
      <w:r w:rsidRPr="00A609A3">
        <w:rPr>
          <w:rFonts w:cstheme="minorEastAsia"/>
        </w:rPr>
        <w:t xml:space="preserve">Go to </w:t>
      </w:r>
      <w:r w:rsidRPr="00A609A3">
        <w:rPr>
          <w:rFonts w:cstheme="minorEastAsia"/>
          <w:color w:val="0000FF"/>
        </w:rPr>
        <w:t xml:space="preserve">http://www.infoplease.com/us </w:t>
      </w:r>
      <w:r w:rsidRPr="00A609A3">
        <w:rPr>
          <w:rFonts w:cstheme="minorEastAsia"/>
        </w:rPr>
        <w:t xml:space="preserve">Choose the U.S. statistics link and pick a topic that is interesting to you. </w:t>
      </w:r>
    </w:p>
    <w:p w14:paraId="5882E5BC" w14:textId="098A23BD" w:rsidR="00B455D0" w:rsidRPr="00A609A3" w:rsidRDefault="00C12222" w:rsidP="00B455D0">
      <w:pPr>
        <w:pStyle w:val="ListParagraph"/>
        <w:numPr>
          <w:ilvl w:val="0"/>
          <w:numId w:val="9"/>
        </w:numPr>
        <w:ind w:right="480"/>
        <w:rPr>
          <w:rFonts w:cstheme="minorEastAsia"/>
          <w:color w:val="000000"/>
          <w:lang w:eastAsia="zh-CN"/>
        </w:rPr>
      </w:pPr>
      <w:r w:rsidRPr="00A609A3">
        <w:rPr>
          <w:rFonts w:cstheme="minorEastAsia"/>
          <w:color w:val="000000"/>
          <w:lang w:eastAsia="zh-CN"/>
        </w:rPr>
        <w:t xml:space="preserve">Financial statistics (yahoo finance, e.g.) </w:t>
      </w:r>
    </w:p>
    <w:p w14:paraId="6F7C88AD" w14:textId="42EF81CE" w:rsidR="00C83460" w:rsidRPr="004A62E8" w:rsidRDefault="00A609A3" w:rsidP="003E0B6E">
      <w:pPr>
        <w:pStyle w:val="ListParagraph"/>
        <w:numPr>
          <w:ilvl w:val="0"/>
          <w:numId w:val="9"/>
        </w:numPr>
        <w:rPr>
          <w:rFonts w:eastAsia="Times New Roman" w:cstheme="minorEastAsia"/>
          <w:lang w:eastAsia="zh-CN"/>
        </w:rPr>
      </w:pPr>
      <w:r w:rsidRPr="00A609A3">
        <w:rPr>
          <w:rFonts w:eastAsia="Times New Roman" w:cstheme="minorEastAsia"/>
          <w:color w:val="000000"/>
          <w:shd w:val="clear" w:color="auto" w:fill="FFFFFF"/>
          <w:lang w:eastAsia="zh-CN"/>
        </w:rPr>
        <w:t>Dean De Cock. Ames, Iowa: Alternative to the Boston Housing Data as an End of Semester Regression Project. Journal of Statistical Education, 19(3), 2011.</w:t>
      </w:r>
    </w:p>
    <w:p w14:paraId="3115EC97" w14:textId="5F01DB92" w:rsidR="004A62E8" w:rsidRDefault="00FA34CA" w:rsidP="003E0B6E">
      <w:pPr>
        <w:pStyle w:val="ListParagraph"/>
        <w:numPr>
          <w:ilvl w:val="0"/>
          <w:numId w:val="9"/>
        </w:numPr>
        <w:rPr>
          <w:rFonts w:eastAsia="Times New Roman" w:cstheme="minorEastAsia"/>
          <w:lang w:eastAsia="zh-CN"/>
        </w:rPr>
      </w:pPr>
      <w:r>
        <w:rPr>
          <w:rFonts w:eastAsia="Times New Roman" w:cstheme="minorEastAsia"/>
          <w:lang w:eastAsia="zh-CN"/>
        </w:rPr>
        <w:t xml:space="preserve">A sample of past projects: </w:t>
      </w:r>
    </w:p>
    <w:p w14:paraId="71FAFC04"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What Houston Floods Tell Us: An Analysis on Memorial Day Flood and Tax Day Flood</w:t>
      </w:r>
    </w:p>
    <w:p w14:paraId="44A31C37"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lastRenderedPageBreak/>
        <w:t>Determining the Relationship between Psychological Distress and Drug Abuse/Sociodemographic Factors</w:t>
      </w:r>
    </w:p>
    <w:p w14:paraId="407E4013"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 xml:space="preserve">Course Ideals among Rice Students </w:t>
      </w:r>
    </w:p>
    <w:p w14:paraId="466CE76D"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Predicting Voter Turnout in Rice University Presidential Elections to Improve Campaign Directed Voter Targeting</w:t>
      </w:r>
    </w:p>
    <w:p w14:paraId="5AF72839"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Weather Elements that Influence San Francisco Bay Area Bike Usage</w:t>
      </w:r>
    </w:p>
    <w:p w14:paraId="56CEF490"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Why Do More and More People Choose to Live Alone?</w:t>
      </w:r>
    </w:p>
    <w:p w14:paraId="5C891AB1"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An Investigation of the Perceptions of Password Security</w:t>
      </w:r>
    </w:p>
    <w:p w14:paraId="12D1E51A"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 xml:space="preserve">Are We Able to Predict How Many Opioid Prescriptions a Doctor Will Give Annually? </w:t>
      </w:r>
    </w:p>
    <w:p w14:paraId="194EC009"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Do Liberal Arts Students Earn More Than STEM Students in the Long Run?</w:t>
      </w:r>
    </w:p>
    <w:p w14:paraId="7D29C579"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(Statistically) Significant Others: The Science of Speed Dating</w:t>
      </w:r>
    </w:p>
    <w:p w14:paraId="4689B99A"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Multivariate Linear Regression Model on Departure Delay Time</w:t>
      </w:r>
    </w:p>
    <w:p w14:paraId="2CA23285"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 xml:space="preserve">​Did Harvey Hit on Stock Price: What to Look? </w:t>
      </w:r>
    </w:p>
    <w:p w14:paraId="6578EF88"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 xml:space="preserve">Relationship between Nutrition and Food and </w:t>
      </w:r>
      <w:bookmarkStart w:id="0" w:name="_GoBack"/>
      <w:bookmarkEnd w:id="0"/>
      <w:r w:rsidRPr="00FA34CA">
        <w:rPr>
          <w:rFonts w:eastAsia="Times New Roman" w:cstheme="minorEastAsia"/>
          <w:lang w:eastAsia="zh-CN"/>
        </w:rPr>
        <w:t>GPA in Students at Mercyhurst University</w:t>
      </w:r>
    </w:p>
    <w:p w14:paraId="64AD14BF" w14:textId="6B8A1EBA" w:rsidR="00FA34CA" w:rsidRPr="003E0B6E"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From Film to Data: MLR models for predicting IMDB scores and Gross Revenue</w:t>
      </w:r>
    </w:p>
    <w:sectPr w:rsidR="00FA34CA" w:rsidRPr="003E0B6E" w:rsidSect="00C51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8094E81"/>
    <w:multiLevelType w:val="hybridMultilevel"/>
    <w:tmpl w:val="E3AA8104"/>
    <w:lvl w:ilvl="0" w:tplc="D80CD1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E34469"/>
    <w:multiLevelType w:val="multilevel"/>
    <w:tmpl w:val="0816B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bullet"/>
      <w:lvlText w:val="-"/>
      <w:lvlJc w:val="left"/>
      <w:pPr>
        <w:ind w:left="2160" w:hanging="360"/>
      </w:pPr>
      <w:rPr>
        <w:rFonts w:ascii="Calibri" w:eastAsiaTheme="minorHAnsi" w:hAnsi="Calibri" w:cstheme="minorEastAsi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042418"/>
    <w:multiLevelType w:val="hybridMultilevel"/>
    <w:tmpl w:val="7B68E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374"/>
    <w:rsid w:val="000136BC"/>
    <w:rsid w:val="00021C3E"/>
    <w:rsid w:val="000D7BAF"/>
    <w:rsid w:val="0013405D"/>
    <w:rsid w:val="00183F43"/>
    <w:rsid w:val="00230C2E"/>
    <w:rsid w:val="00233566"/>
    <w:rsid w:val="002A0B44"/>
    <w:rsid w:val="00370879"/>
    <w:rsid w:val="003E0B6E"/>
    <w:rsid w:val="004A62E8"/>
    <w:rsid w:val="004B2284"/>
    <w:rsid w:val="005D627C"/>
    <w:rsid w:val="005F7D03"/>
    <w:rsid w:val="00716374"/>
    <w:rsid w:val="0072211E"/>
    <w:rsid w:val="007600DA"/>
    <w:rsid w:val="00766E7A"/>
    <w:rsid w:val="007A5379"/>
    <w:rsid w:val="007C3AD4"/>
    <w:rsid w:val="008347A9"/>
    <w:rsid w:val="008463F3"/>
    <w:rsid w:val="008753F4"/>
    <w:rsid w:val="008B3E5C"/>
    <w:rsid w:val="009040A4"/>
    <w:rsid w:val="00945758"/>
    <w:rsid w:val="009B1C40"/>
    <w:rsid w:val="009D765A"/>
    <w:rsid w:val="00A07EF0"/>
    <w:rsid w:val="00A609A3"/>
    <w:rsid w:val="00B455D0"/>
    <w:rsid w:val="00C12222"/>
    <w:rsid w:val="00C316B1"/>
    <w:rsid w:val="00C51E0E"/>
    <w:rsid w:val="00C63F3F"/>
    <w:rsid w:val="00C81700"/>
    <w:rsid w:val="00C83460"/>
    <w:rsid w:val="00D1190A"/>
    <w:rsid w:val="00D8278A"/>
    <w:rsid w:val="00DA0DA8"/>
    <w:rsid w:val="00DB758D"/>
    <w:rsid w:val="00E858C6"/>
    <w:rsid w:val="00FA34C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ED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90A"/>
    <w:pPr>
      <w:ind w:left="720"/>
      <w:contextualSpacing/>
    </w:pPr>
  </w:style>
  <w:style w:type="paragraph" w:styleId="NormalWeb">
    <w:name w:val="Normal (Web)"/>
    <w:basedOn w:val="Normal"/>
    <w:uiPriority w:val="99"/>
    <w:semiHidden/>
    <w:unhideWhenUsed/>
    <w:rsid w:val="00C83460"/>
    <w:pPr>
      <w:spacing w:before="100" w:beforeAutospacing="1" w:after="100" w:afterAutospacing="1"/>
    </w:pPr>
    <w:rPr>
      <w:rFonts w:ascii="Times New Roman" w:hAnsi="Times New Roman" w:cs="Times New Roman"/>
      <w:lang w:eastAsia="zh-CN"/>
    </w:rPr>
  </w:style>
  <w:style w:type="character" w:styleId="Emphasis">
    <w:name w:val="Emphasis"/>
    <w:basedOn w:val="DefaultParagraphFont"/>
    <w:uiPriority w:val="20"/>
    <w:qFormat/>
    <w:rsid w:val="00C83460"/>
    <w:rPr>
      <w:i/>
      <w:iCs/>
    </w:rPr>
  </w:style>
  <w:style w:type="character" w:customStyle="1" w:styleId="apple-converted-space">
    <w:name w:val="apple-converted-space"/>
    <w:basedOn w:val="DefaultParagraphFont"/>
    <w:rsid w:val="00C83460"/>
  </w:style>
  <w:style w:type="character" w:styleId="HTMLCode">
    <w:name w:val="HTML Code"/>
    <w:basedOn w:val="DefaultParagraphFont"/>
    <w:uiPriority w:val="99"/>
    <w:semiHidden/>
    <w:unhideWhenUsed/>
    <w:rsid w:val="00C83460"/>
    <w:rPr>
      <w:rFonts w:ascii="Courier New" w:eastAsiaTheme="minorHAnsi" w:hAnsi="Courier New" w:cs="Courier New"/>
      <w:sz w:val="20"/>
      <w:szCs w:val="20"/>
    </w:rPr>
  </w:style>
  <w:style w:type="paragraph" w:styleId="Title">
    <w:name w:val="Title"/>
    <w:basedOn w:val="Normal"/>
    <w:next w:val="Normal"/>
    <w:link w:val="TitleChar"/>
    <w:uiPriority w:val="10"/>
    <w:qFormat/>
    <w:rsid w:val="00A609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9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1752">
      <w:bodyDiv w:val="1"/>
      <w:marLeft w:val="0"/>
      <w:marRight w:val="0"/>
      <w:marTop w:val="0"/>
      <w:marBottom w:val="0"/>
      <w:divBdr>
        <w:top w:val="none" w:sz="0" w:space="0" w:color="auto"/>
        <w:left w:val="none" w:sz="0" w:space="0" w:color="auto"/>
        <w:bottom w:val="none" w:sz="0" w:space="0" w:color="auto"/>
        <w:right w:val="none" w:sz="0" w:space="0" w:color="auto"/>
      </w:divBdr>
      <w:divsChild>
        <w:div w:id="1311591960">
          <w:marLeft w:val="0"/>
          <w:marRight w:val="0"/>
          <w:marTop w:val="0"/>
          <w:marBottom w:val="0"/>
          <w:divBdr>
            <w:top w:val="none" w:sz="0" w:space="0" w:color="auto"/>
            <w:left w:val="none" w:sz="0" w:space="0" w:color="auto"/>
            <w:bottom w:val="none" w:sz="0" w:space="0" w:color="auto"/>
            <w:right w:val="none" w:sz="0" w:space="0" w:color="auto"/>
          </w:divBdr>
          <w:divsChild>
            <w:div w:id="1046219892">
              <w:marLeft w:val="0"/>
              <w:marRight w:val="0"/>
              <w:marTop w:val="0"/>
              <w:marBottom w:val="0"/>
              <w:divBdr>
                <w:top w:val="none" w:sz="0" w:space="0" w:color="auto"/>
                <w:left w:val="none" w:sz="0" w:space="0" w:color="auto"/>
                <w:bottom w:val="none" w:sz="0" w:space="0" w:color="auto"/>
                <w:right w:val="none" w:sz="0" w:space="0" w:color="auto"/>
              </w:divBdr>
              <w:divsChild>
                <w:div w:id="12865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8815">
      <w:bodyDiv w:val="1"/>
      <w:marLeft w:val="0"/>
      <w:marRight w:val="0"/>
      <w:marTop w:val="0"/>
      <w:marBottom w:val="0"/>
      <w:divBdr>
        <w:top w:val="none" w:sz="0" w:space="0" w:color="auto"/>
        <w:left w:val="none" w:sz="0" w:space="0" w:color="auto"/>
        <w:bottom w:val="none" w:sz="0" w:space="0" w:color="auto"/>
        <w:right w:val="none" w:sz="0" w:space="0" w:color="auto"/>
      </w:divBdr>
    </w:div>
    <w:div w:id="83646393">
      <w:bodyDiv w:val="1"/>
      <w:marLeft w:val="0"/>
      <w:marRight w:val="0"/>
      <w:marTop w:val="0"/>
      <w:marBottom w:val="0"/>
      <w:divBdr>
        <w:top w:val="none" w:sz="0" w:space="0" w:color="auto"/>
        <w:left w:val="none" w:sz="0" w:space="0" w:color="auto"/>
        <w:bottom w:val="none" w:sz="0" w:space="0" w:color="auto"/>
        <w:right w:val="none" w:sz="0" w:space="0" w:color="auto"/>
      </w:divBdr>
    </w:div>
    <w:div w:id="466900109">
      <w:bodyDiv w:val="1"/>
      <w:marLeft w:val="0"/>
      <w:marRight w:val="0"/>
      <w:marTop w:val="0"/>
      <w:marBottom w:val="0"/>
      <w:divBdr>
        <w:top w:val="none" w:sz="0" w:space="0" w:color="auto"/>
        <w:left w:val="none" w:sz="0" w:space="0" w:color="auto"/>
        <w:bottom w:val="none" w:sz="0" w:space="0" w:color="auto"/>
        <w:right w:val="none" w:sz="0" w:space="0" w:color="auto"/>
      </w:divBdr>
      <w:divsChild>
        <w:div w:id="1896623038">
          <w:marLeft w:val="0"/>
          <w:marRight w:val="0"/>
          <w:marTop w:val="0"/>
          <w:marBottom w:val="0"/>
          <w:divBdr>
            <w:top w:val="none" w:sz="0" w:space="0" w:color="auto"/>
            <w:left w:val="none" w:sz="0" w:space="0" w:color="auto"/>
            <w:bottom w:val="none" w:sz="0" w:space="0" w:color="auto"/>
            <w:right w:val="none" w:sz="0" w:space="0" w:color="auto"/>
          </w:divBdr>
        </w:div>
        <w:div w:id="1001468409">
          <w:marLeft w:val="0"/>
          <w:marRight w:val="0"/>
          <w:marTop w:val="0"/>
          <w:marBottom w:val="0"/>
          <w:divBdr>
            <w:top w:val="none" w:sz="0" w:space="0" w:color="auto"/>
            <w:left w:val="none" w:sz="0" w:space="0" w:color="auto"/>
            <w:bottom w:val="none" w:sz="0" w:space="0" w:color="auto"/>
            <w:right w:val="none" w:sz="0" w:space="0" w:color="auto"/>
          </w:divBdr>
        </w:div>
        <w:div w:id="983122195">
          <w:marLeft w:val="0"/>
          <w:marRight w:val="0"/>
          <w:marTop w:val="0"/>
          <w:marBottom w:val="0"/>
          <w:divBdr>
            <w:top w:val="none" w:sz="0" w:space="0" w:color="auto"/>
            <w:left w:val="none" w:sz="0" w:space="0" w:color="auto"/>
            <w:bottom w:val="none" w:sz="0" w:space="0" w:color="auto"/>
            <w:right w:val="none" w:sz="0" w:space="0" w:color="auto"/>
          </w:divBdr>
        </w:div>
        <w:div w:id="108012200">
          <w:marLeft w:val="0"/>
          <w:marRight w:val="0"/>
          <w:marTop w:val="0"/>
          <w:marBottom w:val="0"/>
          <w:divBdr>
            <w:top w:val="none" w:sz="0" w:space="0" w:color="auto"/>
            <w:left w:val="none" w:sz="0" w:space="0" w:color="auto"/>
            <w:bottom w:val="none" w:sz="0" w:space="0" w:color="auto"/>
            <w:right w:val="none" w:sz="0" w:space="0" w:color="auto"/>
          </w:divBdr>
        </w:div>
        <w:div w:id="720516657">
          <w:marLeft w:val="0"/>
          <w:marRight w:val="0"/>
          <w:marTop w:val="0"/>
          <w:marBottom w:val="0"/>
          <w:divBdr>
            <w:top w:val="none" w:sz="0" w:space="0" w:color="auto"/>
            <w:left w:val="none" w:sz="0" w:space="0" w:color="auto"/>
            <w:bottom w:val="none" w:sz="0" w:space="0" w:color="auto"/>
            <w:right w:val="none" w:sz="0" w:space="0" w:color="auto"/>
          </w:divBdr>
        </w:div>
        <w:div w:id="362828182">
          <w:marLeft w:val="0"/>
          <w:marRight w:val="0"/>
          <w:marTop w:val="0"/>
          <w:marBottom w:val="0"/>
          <w:divBdr>
            <w:top w:val="none" w:sz="0" w:space="0" w:color="auto"/>
            <w:left w:val="none" w:sz="0" w:space="0" w:color="auto"/>
            <w:bottom w:val="none" w:sz="0" w:space="0" w:color="auto"/>
            <w:right w:val="none" w:sz="0" w:space="0" w:color="auto"/>
          </w:divBdr>
        </w:div>
        <w:div w:id="2005627989">
          <w:marLeft w:val="0"/>
          <w:marRight w:val="0"/>
          <w:marTop w:val="0"/>
          <w:marBottom w:val="0"/>
          <w:divBdr>
            <w:top w:val="none" w:sz="0" w:space="0" w:color="auto"/>
            <w:left w:val="none" w:sz="0" w:space="0" w:color="auto"/>
            <w:bottom w:val="none" w:sz="0" w:space="0" w:color="auto"/>
            <w:right w:val="none" w:sz="0" w:space="0" w:color="auto"/>
          </w:divBdr>
        </w:div>
        <w:div w:id="2044400070">
          <w:marLeft w:val="0"/>
          <w:marRight w:val="0"/>
          <w:marTop w:val="0"/>
          <w:marBottom w:val="0"/>
          <w:divBdr>
            <w:top w:val="none" w:sz="0" w:space="0" w:color="auto"/>
            <w:left w:val="none" w:sz="0" w:space="0" w:color="auto"/>
            <w:bottom w:val="none" w:sz="0" w:space="0" w:color="auto"/>
            <w:right w:val="none" w:sz="0" w:space="0" w:color="auto"/>
          </w:divBdr>
        </w:div>
        <w:div w:id="1913393605">
          <w:marLeft w:val="0"/>
          <w:marRight w:val="0"/>
          <w:marTop w:val="0"/>
          <w:marBottom w:val="0"/>
          <w:divBdr>
            <w:top w:val="none" w:sz="0" w:space="0" w:color="auto"/>
            <w:left w:val="none" w:sz="0" w:space="0" w:color="auto"/>
            <w:bottom w:val="none" w:sz="0" w:space="0" w:color="auto"/>
            <w:right w:val="none" w:sz="0" w:space="0" w:color="auto"/>
          </w:divBdr>
        </w:div>
        <w:div w:id="1356813100">
          <w:marLeft w:val="0"/>
          <w:marRight w:val="0"/>
          <w:marTop w:val="0"/>
          <w:marBottom w:val="0"/>
          <w:divBdr>
            <w:top w:val="none" w:sz="0" w:space="0" w:color="auto"/>
            <w:left w:val="none" w:sz="0" w:space="0" w:color="auto"/>
            <w:bottom w:val="none" w:sz="0" w:space="0" w:color="auto"/>
            <w:right w:val="none" w:sz="0" w:space="0" w:color="auto"/>
          </w:divBdr>
        </w:div>
        <w:div w:id="1902668918">
          <w:marLeft w:val="0"/>
          <w:marRight w:val="0"/>
          <w:marTop w:val="0"/>
          <w:marBottom w:val="0"/>
          <w:divBdr>
            <w:top w:val="none" w:sz="0" w:space="0" w:color="auto"/>
            <w:left w:val="none" w:sz="0" w:space="0" w:color="auto"/>
            <w:bottom w:val="none" w:sz="0" w:space="0" w:color="auto"/>
            <w:right w:val="none" w:sz="0" w:space="0" w:color="auto"/>
          </w:divBdr>
        </w:div>
        <w:div w:id="186145537">
          <w:marLeft w:val="0"/>
          <w:marRight w:val="0"/>
          <w:marTop w:val="0"/>
          <w:marBottom w:val="0"/>
          <w:divBdr>
            <w:top w:val="none" w:sz="0" w:space="0" w:color="auto"/>
            <w:left w:val="none" w:sz="0" w:space="0" w:color="auto"/>
            <w:bottom w:val="none" w:sz="0" w:space="0" w:color="auto"/>
            <w:right w:val="none" w:sz="0" w:space="0" w:color="auto"/>
          </w:divBdr>
        </w:div>
        <w:div w:id="1258513488">
          <w:marLeft w:val="0"/>
          <w:marRight w:val="0"/>
          <w:marTop w:val="0"/>
          <w:marBottom w:val="0"/>
          <w:divBdr>
            <w:top w:val="none" w:sz="0" w:space="0" w:color="auto"/>
            <w:left w:val="none" w:sz="0" w:space="0" w:color="auto"/>
            <w:bottom w:val="none" w:sz="0" w:space="0" w:color="auto"/>
            <w:right w:val="none" w:sz="0" w:space="0" w:color="auto"/>
          </w:divBdr>
        </w:div>
        <w:div w:id="146946747">
          <w:marLeft w:val="0"/>
          <w:marRight w:val="0"/>
          <w:marTop w:val="0"/>
          <w:marBottom w:val="0"/>
          <w:divBdr>
            <w:top w:val="none" w:sz="0" w:space="0" w:color="auto"/>
            <w:left w:val="none" w:sz="0" w:space="0" w:color="auto"/>
            <w:bottom w:val="none" w:sz="0" w:space="0" w:color="auto"/>
            <w:right w:val="none" w:sz="0" w:space="0" w:color="auto"/>
          </w:divBdr>
        </w:div>
        <w:div w:id="913514026">
          <w:marLeft w:val="0"/>
          <w:marRight w:val="0"/>
          <w:marTop w:val="0"/>
          <w:marBottom w:val="0"/>
          <w:divBdr>
            <w:top w:val="none" w:sz="0" w:space="0" w:color="auto"/>
            <w:left w:val="none" w:sz="0" w:space="0" w:color="auto"/>
            <w:bottom w:val="none" w:sz="0" w:space="0" w:color="auto"/>
            <w:right w:val="none" w:sz="0" w:space="0" w:color="auto"/>
          </w:divBdr>
        </w:div>
        <w:div w:id="907152738">
          <w:marLeft w:val="0"/>
          <w:marRight w:val="0"/>
          <w:marTop w:val="0"/>
          <w:marBottom w:val="0"/>
          <w:divBdr>
            <w:top w:val="none" w:sz="0" w:space="0" w:color="auto"/>
            <w:left w:val="none" w:sz="0" w:space="0" w:color="auto"/>
            <w:bottom w:val="none" w:sz="0" w:space="0" w:color="auto"/>
            <w:right w:val="none" w:sz="0" w:space="0" w:color="auto"/>
          </w:divBdr>
        </w:div>
        <w:div w:id="1924797968">
          <w:marLeft w:val="0"/>
          <w:marRight w:val="0"/>
          <w:marTop w:val="0"/>
          <w:marBottom w:val="0"/>
          <w:divBdr>
            <w:top w:val="none" w:sz="0" w:space="0" w:color="auto"/>
            <w:left w:val="none" w:sz="0" w:space="0" w:color="auto"/>
            <w:bottom w:val="none" w:sz="0" w:space="0" w:color="auto"/>
            <w:right w:val="none" w:sz="0" w:space="0" w:color="auto"/>
          </w:divBdr>
        </w:div>
        <w:div w:id="1646469902">
          <w:marLeft w:val="0"/>
          <w:marRight w:val="0"/>
          <w:marTop w:val="0"/>
          <w:marBottom w:val="0"/>
          <w:divBdr>
            <w:top w:val="none" w:sz="0" w:space="0" w:color="auto"/>
            <w:left w:val="none" w:sz="0" w:space="0" w:color="auto"/>
            <w:bottom w:val="none" w:sz="0" w:space="0" w:color="auto"/>
            <w:right w:val="none" w:sz="0" w:space="0" w:color="auto"/>
          </w:divBdr>
        </w:div>
        <w:div w:id="1929195910">
          <w:marLeft w:val="0"/>
          <w:marRight w:val="0"/>
          <w:marTop w:val="0"/>
          <w:marBottom w:val="0"/>
          <w:divBdr>
            <w:top w:val="none" w:sz="0" w:space="0" w:color="auto"/>
            <w:left w:val="none" w:sz="0" w:space="0" w:color="auto"/>
            <w:bottom w:val="none" w:sz="0" w:space="0" w:color="auto"/>
            <w:right w:val="none" w:sz="0" w:space="0" w:color="auto"/>
          </w:divBdr>
        </w:div>
        <w:div w:id="2007391482">
          <w:marLeft w:val="0"/>
          <w:marRight w:val="0"/>
          <w:marTop w:val="0"/>
          <w:marBottom w:val="0"/>
          <w:divBdr>
            <w:top w:val="none" w:sz="0" w:space="0" w:color="auto"/>
            <w:left w:val="none" w:sz="0" w:space="0" w:color="auto"/>
            <w:bottom w:val="none" w:sz="0" w:space="0" w:color="auto"/>
            <w:right w:val="none" w:sz="0" w:space="0" w:color="auto"/>
          </w:divBdr>
        </w:div>
        <w:div w:id="218593581">
          <w:marLeft w:val="0"/>
          <w:marRight w:val="0"/>
          <w:marTop w:val="0"/>
          <w:marBottom w:val="0"/>
          <w:divBdr>
            <w:top w:val="none" w:sz="0" w:space="0" w:color="auto"/>
            <w:left w:val="none" w:sz="0" w:space="0" w:color="auto"/>
            <w:bottom w:val="none" w:sz="0" w:space="0" w:color="auto"/>
            <w:right w:val="none" w:sz="0" w:space="0" w:color="auto"/>
          </w:divBdr>
        </w:div>
        <w:div w:id="1408646674">
          <w:marLeft w:val="0"/>
          <w:marRight w:val="0"/>
          <w:marTop w:val="0"/>
          <w:marBottom w:val="0"/>
          <w:divBdr>
            <w:top w:val="none" w:sz="0" w:space="0" w:color="auto"/>
            <w:left w:val="none" w:sz="0" w:space="0" w:color="auto"/>
            <w:bottom w:val="none" w:sz="0" w:space="0" w:color="auto"/>
            <w:right w:val="none" w:sz="0" w:space="0" w:color="auto"/>
          </w:divBdr>
        </w:div>
        <w:div w:id="1187909702">
          <w:marLeft w:val="0"/>
          <w:marRight w:val="0"/>
          <w:marTop w:val="0"/>
          <w:marBottom w:val="0"/>
          <w:divBdr>
            <w:top w:val="none" w:sz="0" w:space="0" w:color="auto"/>
            <w:left w:val="none" w:sz="0" w:space="0" w:color="auto"/>
            <w:bottom w:val="none" w:sz="0" w:space="0" w:color="auto"/>
            <w:right w:val="none" w:sz="0" w:space="0" w:color="auto"/>
          </w:divBdr>
        </w:div>
        <w:div w:id="1336806880">
          <w:marLeft w:val="0"/>
          <w:marRight w:val="0"/>
          <w:marTop w:val="0"/>
          <w:marBottom w:val="0"/>
          <w:divBdr>
            <w:top w:val="none" w:sz="0" w:space="0" w:color="auto"/>
            <w:left w:val="none" w:sz="0" w:space="0" w:color="auto"/>
            <w:bottom w:val="none" w:sz="0" w:space="0" w:color="auto"/>
            <w:right w:val="none" w:sz="0" w:space="0" w:color="auto"/>
          </w:divBdr>
        </w:div>
        <w:div w:id="1749840495">
          <w:marLeft w:val="0"/>
          <w:marRight w:val="0"/>
          <w:marTop w:val="0"/>
          <w:marBottom w:val="0"/>
          <w:divBdr>
            <w:top w:val="none" w:sz="0" w:space="0" w:color="auto"/>
            <w:left w:val="none" w:sz="0" w:space="0" w:color="auto"/>
            <w:bottom w:val="none" w:sz="0" w:space="0" w:color="auto"/>
            <w:right w:val="none" w:sz="0" w:space="0" w:color="auto"/>
          </w:divBdr>
        </w:div>
        <w:div w:id="603853495">
          <w:marLeft w:val="0"/>
          <w:marRight w:val="0"/>
          <w:marTop w:val="0"/>
          <w:marBottom w:val="0"/>
          <w:divBdr>
            <w:top w:val="none" w:sz="0" w:space="0" w:color="auto"/>
            <w:left w:val="none" w:sz="0" w:space="0" w:color="auto"/>
            <w:bottom w:val="none" w:sz="0" w:space="0" w:color="auto"/>
            <w:right w:val="none" w:sz="0" w:space="0" w:color="auto"/>
          </w:divBdr>
        </w:div>
        <w:div w:id="148180983">
          <w:marLeft w:val="0"/>
          <w:marRight w:val="0"/>
          <w:marTop w:val="0"/>
          <w:marBottom w:val="0"/>
          <w:divBdr>
            <w:top w:val="none" w:sz="0" w:space="0" w:color="auto"/>
            <w:left w:val="none" w:sz="0" w:space="0" w:color="auto"/>
            <w:bottom w:val="none" w:sz="0" w:space="0" w:color="auto"/>
            <w:right w:val="none" w:sz="0" w:space="0" w:color="auto"/>
          </w:divBdr>
        </w:div>
        <w:div w:id="311636606">
          <w:marLeft w:val="0"/>
          <w:marRight w:val="0"/>
          <w:marTop w:val="0"/>
          <w:marBottom w:val="0"/>
          <w:divBdr>
            <w:top w:val="none" w:sz="0" w:space="0" w:color="auto"/>
            <w:left w:val="none" w:sz="0" w:space="0" w:color="auto"/>
            <w:bottom w:val="none" w:sz="0" w:space="0" w:color="auto"/>
            <w:right w:val="none" w:sz="0" w:space="0" w:color="auto"/>
          </w:divBdr>
        </w:div>
        <w:div w:id="547837175">
          <w:marLeft w:val="0"/>
          <w:marRight w:val="0"/>
          <w:marTop w:val="0"/>
          <w:marBottom w:val="0"/>
          <w:divBdr>
            <w:top w:val="none" w:sz="0" w:space="0" w:color="auto"/>
            <w:left w:val="none" w:sz="0" w:space="0" w:color="auto"/>
            <w:bottom w:val="none" w:sz="0" w:space="0" w:color="auto"/>
            <w:right w:val="none" w:sz="0" w:space="0" w:color="auto"/>
          </w:divBdr>
        </w:div>
        <w:div w:id="869606679">
          <w:marLeft w:val="0"/>
          <w:marRight w:val="0"/>
          <w:marTop w:val="0"/>
          <w:marBottom w:val="0"/>
          <w:divBdr>
            <w:top w:val="none" w:sz="0" w:space="0" w:color="auto"/>
            <w:left w:val="none" w:sz="0" w:space="0" w:color="auto"/>
            <w:bottom w:val="none" w:sz="0" w:space="0" w:color="auto"/>
            <w:right w:val="none" w:sz="0" w:space="0" w:color="auto"/>
          </w:divBdr>
        </w:div>
        <w:div w:id="2090929686">
          <w:marLeft w:val="0"/>
          <w:marRight w:val="0"/>
          <w:marTop w:val="0"/>
          <w:marBottom w:val="0"/>
          <w:divBdr>
            <w:top w:val="none" w:sz="0" w:space="0" w:color="auto"/>
            <w:left w:val="none" w:sz="0" w:space="0" w:color="auto"/>
            <w:bottom w:val="none" w:sz="0" w:space="0" w:color="auto"/>
            <w:right w:val="none" w:sz="0" w:space="0" w:color="auto"/>
          </w:divBdr>
        </w:div>
        <w:div w:id="2028172267">
          <w:marLeft w:val="0"/>
          <w:marRight w:val="0"/>
          <w:marTop w:val="0"/>
          <w:marBottom w:val="0"/>
          <w:divBdr>
            <w:top w:val="none" w:sz="0" w:space="0" w:color="auto"/>
            <w:left w:val="none" w:sz="0" w:space="0" w:color="auto"/>
            <w:bottom w:val="none" w:sz="0" w:space="0" w:color="auto"/>
            <w:right w:val="none" w:sz="0" w:space="0" w:color="auto"/>
          </w:divBdr>
        </w:div>
        <w:div w:id="493645762">
          <w:marLeft w:val="0"/>
          <w:marRight w:val="0"/>
          <w:marTop w:val="0"/>
          <w:marBottom w:val="0"/>
          <w:divBdr>
            <w:top w:val="none" w:sz="0" w:space="0" w:color="auto"/>
            <w:left w:val="none" w:sz="0" w:space="0" w:color="auto"/>
            <w:bottom w:val="none" w:sz="0" w:space="0" w:color="auto"/>
            <w:right w:val="none" w:sz="0" w:space="0" w:color="auto"/>
          </w:divBdr>
        </w:div>
        <w:div w:id="274531794">
          <w:marLeft w:val="0"/>
          <w:marRight w:val="0"/>
          <w:marTop w:val="0"/>
          <w:marBottom w:val="0"/>
          <w:divBdr>
            <w:top w:val="none" w:sz="0" w:space="0" w:color="auto"/>
            <w:left w:val="none" w:sz="0" w:space="0" w:color="auto"/>
            <w:bottom w:val="none" w:sz="0" w:space="0" w:color="auto"/>
            <w:right w:val="none" w:sz="0" w:space="0" w:color="auto"/>
          </w:divBdr>
        </w:div>
        <w:div w:id="1116827044">
          <w:marLeft w:val="0"/>
          <w:marRight w:val="0"/>
          <w:marTop w:val="0"/>
          <w:marBottom w:val="0"/>
          <w:divBdr>
            <w:top w:val="none" w:sz="0" w:space="0" w:color="auto"/>
            <w:left w:val="none" w:sz="0" w:space="0" w:color="auto"/>
            <w:bottom w:val="none" w:sz="0" w:space="0" w:color="auto"/>
            <w:right w:val="none" w:sz="0" w:space="0" w:color="auto"/>
          </w:divBdr>
        </w:div>
        <w:div w:id="1425304762">
          <w:marLeft w:val="0"/>
          <w:marRight w:val="0"/>
          <w:marTop w:val="0"/>
          <w:marBottom w:val="0"/>
          <w:divBdr>
            <w:top w:val="none" w:sz="0" w:space="0" w:color="auto"/>
            <w:left w:val="none" w:sz="0" w:space="0" w:color="auto"/>
            <w:bottom w:val="none" w:sz="0" w:space="0" w:color="auto"/>
            <w:right w:val="none" w:sz="0" w:space="0" w:color="auto"/>
          </w:divBdr>
        </w:div>
        <w:div w:id="1155610738">
          <w:marLeft w:val="0"/>
          <w:marRight w:val="0"/>
          <w:marTop w:val="0"/>
          <w:marBottom w:val="0"/>
          <w:divBdr>
            <w:top w:val="none" w:sz="0" w:space="0" w:color="auto"/>
            <w:left w:val="none" w:sz="0" w:space="0" w:color="auto"/>
            <w:bottom w:val="none" w:sz="0" w:space="0" w:color="auto"/>
            <w:right w:val="none" w:sz="0" w:space="0" w:color="auto"/>
          </w:divBdr>
        </w:div>
        <w:div w:id="220144032">
          <w:marLeft w:val="0"/>
          <w:marRight w:val="0"/>
          <w:marTop w:val="0"/>
          <w:marBottom w:val="0"/>
          <w:divBdr>
            <w:top w:val="none" w:sz="0" w:space="0" w:color="auto"/>
            <w:left w:val="none" w:sz="0" w:space="0" w:color="auto"/>
            <w:bottom w:val="none" w:sz="0" w:space="0" w:color="auto"/>
            <w:right w:val="none" w:sz="0" w:space="0" w:color="auto"/>
          </w:divBdr>
        </w:div>
        <w:div w:id="7487330">
          <w:marLeft w:val="0"/>
          <w:marRight w:val="0"/>
          <w:marTop w:val="0"/>
          <w:marBottom w:val="0"/>
          <w:divBdr>
            <w:top w:val="none" w:sz="0" w:space="0" w:color="auto"/>
            <w:left w:val="none" w:sz="0" w:space="0" w:color="auto"/>
            <w:bottom w:val="none" w:sz="0" w:space="0" w:color="auto"/>
            <w:right w:val="none" w:sz="0" w:space="0" w:color="auto"/>
          </w:divBdr>
        </w:div>
        <w:div w:id="836308329">
          <w:marLeft w:val="0"/>
          <w:marRight w:val="0"/>
          <w:marTop w:val="0"/>
          <w:marBottom w:val="0"/>
          <w:divBdr>
            <w:top w:val="none" w:sz="0" w:space="0" w:color="auto"/>
            <w:left w:val="none" w:sz="0" w:space="0" w:color="auto"/>
            <w:bottom w:val="none" w:sz="0" w:space="0" w:color="auto"/>
            <w:right w:val="none" w:sz="0" w:space="0" w:color="auto"/>
          </w:divBdr>
        </w:div>
        <w:div w:id="336230811">
          <w:marLeft w:val="0"/>
          <w:marRight w:val="0"/>
          <w:marTop w:val="0"/>
          <w:marBottom w:val="0"/>
          <w:divBdr>
            <w:top w:val="none" w:sz="0" w:space="0" w:color="auto"/>
            <w:left w:val="none" w:sz="0" w:space="0" w:color="auto"/>
            <w:bottom w:val="none" w:sz="0" w:space="0" w:color="auto"/>
            <w:right w:val="none" w:sz="0" w:space="0" w:color="auto"/>
          </w:divBdr>
        </w:div>
        <w:div w:id="1744447206">
          <w:marLeft w:val="0"/>
          <w:marRight w:val="0"/>
          <w:marTop w:val="0"/>
          <w:marBottom w:val="0"/>
          <w:divBdr>
            <w:top w:val="none" w:sz="0" w:space="0" w:color="auto"/>
            <w:left w:val="none" w:sz="0" w:space="0" w:color="auto"/>
            <w:bottom w:val="none" w:sz="0" w:space="0" w:color="auto"/>
            <w:right w:val="none" w:sz="0" w:space="0" w:color="auto"/>
          </w:divBdr>
        </w:div>
        <w:div w:id="1444302677">
          <w:marLeft w:val="0"/>
          <w:marRight w:val="0"/>
          <w:marTop w:val="0"/>
          <w:marBottom w:val="0"/>
          <w:divBdr>
            <w:top w:val="none" w:sz="0" w:space="0" w:color="auto"/>
            <w:left w:val="none" w:sz="0" w:space="0" w:color="auto"/>
            <w:bottom w:val="none" w:sz="0" w:space="0" w:color="auto"/>
            <w:right w:val="none" w:sz="0" w:space="0" w:color="auto"/>
          </w:divBdr>
        </w:div>
      </w:divsChild>
    </w:div>
    <w:div w:id="929002898">
      <w:bodyDiv w:val="1"/>
      <w:marLeft w:val="0"/>
      <w:marRight w:val="0"/>
      <w:marTop w:val="0"/>
      <w:marBottom w:val="0"/>
      <w:divBdr>
        <w:top w:val="none" w:sz="0" w:space="0" w:color="auto"/>
        <w:left w:val="none" w:sz="0" w:space="0" w:color="auto"/>
        <w:bottom w:val="none" w:sz="0" w:space="0" w:color="auto"/>
        <w:right w:val="none" w:sz="0" w:space="0" w:color="auto"/>
      </w:divBdr>
      <w:divsChild>
        <w:div w:id="1042561156">
          <w:marLeft w:val="0"/>
          <w:marRight w:val="0"/>
          <w:marTop w:val="0"/>
          <w:marBottom w:val="0"/>
          <w:divBdr>
            <w:top w:val="none" w:sz="0" w:space="0" w:color="auto"/>
            <w:left w:val="none" w:sz="0" w:space="0" w:color="auto"/>
            <w:bottom w:val="none" w:sz="0" w:space="0" w:color="auto"/>
            <w:right w:val="none" w:sz="0" w:space="0" w:color="auto"/>
          </w:divBdr>
          <w:divsChild>
            <w:div w:id="313147795">
              <w:marLeft w:val="0"/>
              <w:marRight w:val="0"/>
              <w:marTop w:val="0"/>
              <w:marBottom w:val="0"/>
              <w:divBdr>
                <w:top w:val="none" w:sz="0" w:space="0" w:color="auto"/>
                <w:left w:val="none" w:sz="0" w:space="0" w:color="auto"/>
                <w:bottom w:val="none" w:sz="0" w:space="0" w:color="auto"/>
                <w:right w:val="none" w:sz="0" w:space="0" w:color="auto"/>
              </w:divBdr>
              <w:divsChild>
                <w:div w:id="6369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4221">
      <w:bodyDiv w:val="1"/>
      <w:marLeft w:val="0"/>
      <w:marRight w:val="0"/>
      <w:marTop w:val="0"/>
      <w:marBottom w:val="0"/>
      <w:divBdr>
        <w:top w:val="none" w:sz="0" w:space="0" w:color="auto"/>
        <w:left w:val="none" w:sz="0" w:space="0" w:color="auto"/>
        <w:bottom w:val="none" w:sz="0" w:space="0" w:color="auto"/>
        <w:right w:val="none" w:sz="0" w:space="0" w:color="auto"/>
      </w:divBdr>
      <w:divsChild>
        <w:div w:id="1612544558">
          <w:marLeft w:val="0"/>
          <w:marRight w:val="0"/>
          <w:marTop w:val="0"/>
          <w:marBottom w:val="0"/>
          <w:divBdr>
            <w:top w:val="none" w:sz="0" w:space="0" w:color="auto"/>
            <w:left w:val="none" w:sz="0" w:space="0" w:color="auto"/>
            <w:bottom w:val="none" w:sz="0" w:space="0" w:color="auto"/>
            <w:right w:val="none" w:sz="0" w:space="0" w:color="auto"/>
          </w:divBdr>
          <w:divsChild>
            <w:div w:id="990327791">
              <w:marLeft w:val="0"/>
              <w:marRight w:val="0"/>
              <w:marTop w:val="0"/>
              <w:marBottom w:val="0"/>
              <w:divBdr>
                <w:top w:val="none" w:sz="0" w:space="0" w:color="auto"/>
                <w:left w:val="none" w:sz="0" w:space="0" w:color="auto"/>
                <w:bottom w:val="none" w:sz="0" w:space="0" w:color="auto"/>
                <w:right w:val="none" w:sz="0" w:space="0" w:color="auto"/>
              </w:divBdr>
              <w:divsChild>
                <w:div w:id="318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0496">
      <w:bodyDiv w:val="1"/>
      <w:marLeft w:val="0"/>
      <w:marRight w:val="0"/>
      <w:marTop w:val="0"/>
      <w:marBottom w:val="0"/>
      <w:divBdr>
        <w:top w:val="none" w:sz="0" w:space="0" w:color="auto"/>
        <w:left w:val="none" w:sz="0" w:space="0" w:color="auto"/>
        <w:bottom w:val="none" w:sz="0" w:space="0" w:color="auto"/>
        <w:right w:val="none" w:sz="0" w:space="0" w:color="auto"/>
      </w:divBdr>
      <w:divsChild>
        <w:div w:id="900990216">
          <w:marLeft w:val="0"/>
          <w:marRight w:val="0"/>
          <w:marTop w:val="0"/>
          <w:marBottom w:val="0"/>
          <w:divBdr>
            <w:top w:val="none" w:sz="0" w:space="0" w:color="auto"/>
            <w:left w:val="none" w:sz="0" w:space="0" w:color="auto"/>
            <w:bottom w:val="none" w:sz="0" w:space="0" w:color="auto"/>
            <w:right w:val="none" w:sz="0" w:space="0" w:color="auto"/>
          </w:divBdr>
        </w:div>
        <w:div w:id="111825495">
          <w:marLeft w:val="0"/>
          <w:marRight w:val="0"/>
          <w:marTop w:val="0"/>
          <w:marBottom w:val="0"/>
          <w:divBdr>
            <w:top w:val="none" w:sz="0" w:space="0" w:color="auto"/>
            <w:left w:val="none" w:sz="0" w:space="0" w:color="auto"/>
            <w:bottom w:val="none" w:sz="0" w:space="0" w:color="auto"/>
            <w:right w:val="none" w:sz="0" w:space="0" w:color="auto"/>
          </w:divBdr>
        </w:div>
        <w:div w:id="1859002805">
          <w:marLeft w:val="0"/>
          <w:marRight w:val="0"/>
          <w:marTop w:val="0"/>
          <w:marBottom w:val="0"/>
          <w:divBdr>
            <w:top w:val="none" w:sz="0" w:space="0" w:color="auto"/>
            <w:left w:val="none" w:sz="0" w:space="0" w:color="auto"/>
            <w:bottom w:val="none" w:sz="0" w:space="0" w:color="auto"/>
            <w:right w:val="none" w:sz="0" w:space="0" w:color="auto"/>
          </w:divBdr>
        </w:div>
        <w:div w:id="716512697">
          <w:marLeft w:val="0"/>
          <w:marRight w:val="0"/>
          <w:marTop w:val="0"/>
          <w:marBottom w:val="0"/>
          <w:divBdr>
            <w:top w:val="none" w:sz="0" w:space="0" w:color="auto"/>
            <w:left w:val="none" w:sz="0" w:space="0" w:color="auto"/>
            <w:bottom w:val="none" w:sz="0" w:space="0" w:color="auto"/>
            <w:right w:val="none" w:sz="0" w:space="0" w:color="auto"/>
          </w:divBdr>
        </w:div>
        <w:div w:id="1496453880">
          <w:marLeft w:val="0"/>
          <w:marRight w:val="0"/>
          <w:marTop w:val="0"/>
          <w:marBottom w:val="0"/>
          <w:divBdr>
            <w:top w:val="none" w:sz="0" w:space="0" w:color="auto"/>
            <w:left w:val="none" w:sz="0" w:space="0" w:color="auto"/>
            <w:bottom w:val="none" w:sz="0" w:space="0" w:color="auto"/>
            <w:right w:val="none" w:sz="0" w:space="0" w:color="auto"/>
          </w:divBdr>
        </w:div>
        <w:div w:id="841550987">
          <w:marLeft w:val="0"/>
          <w:marRight w:val="0"/>
          <w:marTop w:val="0"/>
          <w:marBottom w:val="0"/>
          <w:divBdr>
            <w:top w:val="none" w:sz="0" w:space="0" w:color="auto"/>
            <w:left w:val="none" w:sz="0" w:space="0" w:color="auto"/>
            <w:bottom w:val="none" w:sz="0" w:space="0" w:color="auto"/>
            <w:right w:val="none" w:sz="0" w:space="0" w:color="auto"/>
          </w:divBdr>
        </w:div>
        <w:div w:id="1229805566">
          <w:marLeft w:val="0"/>
          <w:marRight w:val="0"/>
          <w:marTop w:val="0"/>
          <w:marBottom w:val="0"/>
          <w:divBdr>
            <w:top w:val="none" w:sz="0" w:space="0" w:color="auto"/>
            <w:left w:val="none" w:sz="0" w:space="0" w:color="auto"/>
            <w:bottom w:val="none" w:sz="0" w:space="0" w:color="auto"/>
            <w:right w:val="none" w:sz="0" w:space="0" w:color="auto"/>
          </w:divBdr>
        </w:div>
        <w:div w:id="1013800947">
          <w:marLeft w:val="0"/>
          <w:marRight w:val="0"/>
          <w:marTop w:val="0"/>
          <w:marBottom w:val="0"/>
          <w:divBdr>
            <w:top w:val="none" w:sz="0" w:space="0" w:color="auto"/>
            <w:left w:val="none" w:sz="0" w:space="0" w:color="auto"/>
            <w:bottom w:val="none" w:sz="0" w:space="0" w:color="auto"/>
            <w:right w:val="none" w:sz="0" w:space="0" w:color="auto"/>
          </w:divBdr>
        </w:div>
        <w:div w:id="266352031">
          <w:marLeft w:val="0"/>
          <w:marRight w:val="0"/>
          <w:marTop w:val="0"/>
          <w:marBottom w:val="0"/>
          <w:divBdr>
            <w:top w:val="none" w:sz="0" w:space="0" w:color="auto"/>
            <w:left w:val="none" w:sz="0" w:space="0" w:color="auto"/>
            <w:bottom w:val="none" w:sz="0" w:space="0" w:color="auto"/>
            <w:right w:val="none" w:sz="0" w:space="0" w:color="auto"/>
          </w:divBdr>
        </w:div>
        <w:div w:id="957415754">
          <w:marLeft w:val="0"/>
          <w:marRight w:val="0"/>
          <w:marTop w:val="0"/>
          <w:marBottom w:val="0"/>
          <w:divBdr>
            <w:top w:val="none" w:sz="0" w:space="0" w:color="auto"/>
            <w:left w:val="none" w:sz="0" w:space="0" w:color="auto"/>
            <w:bottom w:val="none" w:sz="0" w:space="0" w:color="auto"/>
            <w:right w:val="none" w:sz="0" w:space="0" w:color="auto"/>
          </w:divBdr>
        </w:div>
        <w:div w:id="1794639102">
          <w:marLeft w:val="0"/>
          <w:marRight w:val="0"/>
          <w:marTop w:val="0"/>
          <w:marBottom w:val="0"/>
          <w:divBdr>
            <w:top w:val="none" w:sz="0" w:space="0" w:color="auto"/>
            <w:left w:val="none" w:sz="0" w:space="0" w:color="auto"/>
            <w:bottom w:val="none" w:sz="0" w:space="0" w:color="auto"/>
            <w:right w:val="none" w:sz="0" w:space="0" w:color="auto"/>
          </w:divBdr>
        </w:div>
        <w:div w:id="409158241">
          <w:marLeft w:val="0"/>
          <w:marRight w:val="0"/>
          <w:marTop w:val="0"/>
          <w:marBottom w:val="0"/>
          <w:divBdr>
            <w:top w:val="none" w:sz="0" w:space="0" w:color="auto"/>
            <w:left w:val="none" w:sz="0" w:space="0" w:color="auto"/>
            <w:bottom w:val="none" w:sz="0" w:space="0" w:color="auto"/>
            <w:right w:val="none" w:sz="0" w:space="0" w:color="auto"/>
          </w:divBdr>
        </w:div>
        <w:div w:id="565722112">
          <w:marLeft w:val="0"/>
          <w:marRight w:val="0"/>
          <w:marTop w:val="0"/>
          <w:marBottom w:val="0"/>
          <w:divBdr>
            <w:top w:val="none" w:sz="0" w:space="0" w:color="auto"/>
            <w:left w:val="none" w:sz="0" w:space="0" w:color="auto"/>
            <w:bottom w:val="none" w:sz="0" w:space="0" w:color="auto"/>
            <w:right w:val="none" w:sz="0" w:space="0" w:color="auto"/>
          </w:divBdr>
        </w:div>
        <w:div w:id="1998725982">
          <w:marLeft w:val="0"/>
          <w:marRight w:val="0"/>
          <w:marTop w:val="0"/>
          <w:marBottom w:val="0"/>
          <w:divBdr>
            <w:top w:val="none" w:sz="0" w:space="0" w:color="auto"/>
            <w:left w:val="none" w:sz="0" w:space="0" w:color="auto"/>
            <w:bottom w:val="none" w:sz="0" w:space="0" w:color="auto"/>
            <w:right w:val="none" w:sz="0" w:space="0" w:color="auto"/>
          </w:divBdr>
        </w:div>
        <w:div w:id="1784955979">
          <w:marLeft w:val="0"/>
          <w:marRight w:val="0"/>
          <w:marTop w:val="0"/>
          <w:marBottom w:val="0"/>
          <w:divBdr>
            <w:top w:val="none" w:sz="0" w:space="0" w:color="auto"/>
            <w:left w:val="none" w:sz="0" w:space="0" w:color="auto"/>
            <w:bottom w:val="none" w:sz="0" w:space="0" w:color="auto"/>
            <w:right w:val="none" w:sz="0" w:space="0" w:color="auto"/>
          </w:divBdr>
        </w:div>
        <w:div w:id="141191800">
          <w:marLeft w:val="0"/>
          <w:marRight w:val="0"/>
          <w:marTop w:val="0"/>
          <w:marBottom w:val="0"/>
          <w:divBdr>
            <w:top w:val="none" w:sz="0" w:space="0" w:color="auto"/>
            <w:left w:val="none" w:sz="0" w:space="0" w:color="auto"/>
            <w:bottom w:val="none" w:sz="0" w:space="0" w:color="auto"/>
            <w:right w:val="none" w:sz="0" w:space="0" w:color="auto"/>
          </w:divBdr>
        </w:div>
        <w:div w:id="594478267">
          <w:marLeft w:val="0"/>
          <w:marRight w:val="0"/>
          <w:marTop w:val="0"/>
          <w:marBottom w:val="0"/>
          <w:divBdr>
            <w:top w:val="none" w:sz="0" w:space="0" w:color="auto"/>
            <w:left w:val="none" w:sz="0" w:space="0" w:color="auto"/>
            <w:bottom w:val="none" w:sz="0" w:space="0" w:color="auto"/>
            <w:right w:val="none" w:sz="0" w:space="0" w:color="auto"/>
          </w:divBdr>
        </w:div>
        <w:div w:id="144788446">
          <w:marLeft w:val="0"/>
          <w:marRight w:val="0"/>
          <w:marTop w:val="0"/>
          <w:marBottom w:val="0"/>
          <w:divBdr>
            <w:top w:val="none" w:sz="0" w:space="0" w:color="auto"/>
            <w:left w:val="none" w:sz="0" w:space="0" w:color="auto"/>
            <w:bottom w:val="none" w:sz="0" w:space="0" w:color="auto"/>
            <w:right w:val="none" w:sz="0" w:space="0" w:color="auto"/>
          </w:divBdr>
        </w:div>
        <w:div w:id="432407459">
          <w:marLeft w:val="0"/>
          <w:marRight w:val="0"/>
          <w:marTop w:val="0"/>
          <w:marBottom w:val="0"/>
          <w:divBdr>
            <w:top w:val="none" w:sz="0" w:space="0" w:color="auto"/>
            <w:left w:val="none" w:sz="0" w:space="0" w:color="auto"/>
            <w:bottom w:val="none" w:sz="0" w:space="0" w:color="auto"/>
            <w:right w:val="none" w:sz="0" w:space="0" w:color="auto"/>
          </w:divBdr>
        </w:div>
        <w:div w:id="401489356">
          <w:marLeft w:val="0"/>
          <w:marRight w:val="0"/>
          <w:marTop w:val="0"/>
          <w:marBottom w:val="0"/>
          <w:divBdr>
            <w:top w:val="none" w:sz="0" w:space="0" w:color="auto"/>
            <w:left w:val="none" w:sz="0" w:space="0" w:color="auto"/>
            <w:bottom w:val="none" w:sz="0" w:space="0" w:color="auto"/>
            <w:right w:val="none" w:sz="0" w:space="0" w:color="auto"/>
          </w:divBdr>
        </w:div>
        <w:div w:id="1422675559">
          <w:marLeft w:val="0"/>
          <w:marRight w:val="0"/>
          <w:marTop w:val="0"/>
          <w:marBottom w:val="0"/>
          <w:divBdr>
            <w:top w:val="none" w:sz="0" w:space="0" w:color="auto"/>
            <w:left w:val="none" w:sz="0" w:space="0" w:color="auto"/>
            <w:bottom w:val="none" w:sz="0" w:space="0" w:color="auto"/>
            <w:right w:val="none" w:sz="0" w:space="0" w:color="auto"/>
          </w:divBdr>
        </w:div>
        <w:div w:id="1405834350">
          <w:marLeft w:val="0"/>
          <w:marRight w:val="0"/>
          <w:marTop w:val="0"/>
          <w:marBottom w:val="0"/>
          <w:divBdr>
            <w:top w:val="none" w:sz="0" w:space="0" w:color="auto"/>
            <w:left w:val="none" w:sz="0" w:space="0" w:color="auto"/>
            <w:bottom w:val="none" w:sz="0" w:space="0" w:color="auto"/>
            <w:right w:val="none" w:sz="0" w:space="0" w:color="auto"/>
          </w:divBdr>
        </w:div>
        <w:div w:id="761728100">
          <w:marLeft w:val="0"/>
          <w:marRight w:val="0"/>
          <w:marTop w:val="0"/>
          <w:marBottom w:val="0"/>
          <w:divBdr>
            <w:top w:val="none" w:sz="0" w:space="0" w:color="auto"/>
            <w:left w:val="none" w:sz="0" w:space="0" w:color="auto"/>
            <w:bottom w:val="none" w:sz="0" w:space="0" w:color="auto"/>
            <w:right w:val="none" w:sz="0" w:space="0" w:color="auto"/>
          </w:divBdr>
        </w:div>
        <w:div w:id="1476070044">
          <w:marLeft w:val="0"/>
          <w:marRight w:val="0"/>
          <w:marTop w:val="0"/>
          <w:marBottom w:val="0"/>
          <w:divBdr>
            <w:top w:val="none" w:sz="0" w:space="0" w:color="auto"/>
            <w:left w:val="none" w:sz="0" w:space="0" w:color="auto"/>
            <w:bottom w:val="none" w:sz="0" w:space="0" w:color="auto"/>
            <w:right w:val="none" w:sz="0" w:space="0" w:color="auto"/>
          </w:divBdr>
        </w:div>
        <w:div w:id="178589546">
          <w:marLeft w:val="0"/>
          <w:marRight w:val="0"/>
          <w:marTop w:val="0"/>
          <w:marBottom w:val="0"/>
          <w:divBdr>
            <w:top w:val="none" w:sz="0" w:space="0" w:color="auto"/>
            <w:left w:val="none" w:sz="0" w:space="0" w:color="auto"/>
            <w:bottom w:val="none" w:sz="0" w:space="0" w:color="auto"/>
            <w:right w:val="none" w:sz="0" w:space="0" w:color="auto"/>
          </w:divBdr>
        </w:div>
        <w:div w:id="1421952828">
          <w:marLeft w:val="0"/>
          <w:marRight w:val="0"/>
          <w:marTop w:val="0"/>
          <w:marBottom w:val="0"/>
          <w:divBdr>
            <w:top w:val="none" w:sz="0" w:space="0" w:color="auto"/>
            <w:left w:val="none" w:sz="0" w:space="0" w:color="auto"/>
            <w:bottom w:val="none" w:sz="0" w:space="0" w:color="auto"/>
            <w:right w:val="none" w:sz="0" w:space="0" w:color="auto"/>
          </w:divBdr>
        </w:div>
        <w:div w:id="1864898474">
          <w:marLeft w:val="0"/>
          <w:marRight w:val="0"/>
          <w:marTop w:val="0"/>
          <w:marBottom w:val="0"/>
          <w:divBdr>
            <w:top w:val="none" w:sz="0" w:space="0" w:color="auto"/>
            <w:left w:val="none" w:sz="0" w:space="0" w:color="auto"/>
            <w:bottom w:val="none" w:sz="0" w:space="0" w:color="auto"/>
            <w:right w:val="none" w:sz="0" w:space="0" w:color="auto"/>
          </w:divBdr>
        </w:div>
        <w:div w:id="1501382620">
          <w:marLeft w:val="0"/>
          <w:marRight w:val="0"/>
          <w:marTop w:val="0"/>
          <w:marBottom w:val="0"/>
          <w:divBdr>
            <w:top w:val="none" w:sz="0" w:space="0" w:color="auto"/>
            <w:left w:val="none" w:sz="0" w:space="0" w:color="auto"/>
            <w:bottom w:val="none" w:sz="0" w:space="0" w:color="auto"/>
            <w:right w:val="none" w:sz="0" w:space="0" w:color="auto"/>
          </w:divBdr>
        </w:div>
        <w:div w:id="1365785903">
          <w:marLeft w:val="0"/>
          <w:marRight w:val="0"/>
          <w:marTop w:val="0"/>
          <w:marBottom w:val="0"/>
          <w:divBdr>
            <w:top w:val="none" w:sz="0" w:space="0" w:color="auto"/>
            <w:left w:val="none" w:sz="0" w:space="0" w:color="auto"/>
            <w:bottom w:val="none" w:sz="0" w:space="0" w:color="auto"/>
            <w:right w:val="none" w:sz="0" w:space="0" w:color="auto"/>
          </w:divBdr>
        </w:div>
        <w:div w:id="992371728">
          <w:marLeft w:val="0"/>
          <w:marRight w:val="0"/>
          <w:marTop w:val="0"/>
          <w:marBottom w:val="0"/>
          <w:divBdr>
            <w:top w:val="none" w:sz="0" w:space="0" w:color="auto"/>
            <w:left w:val="none" w:sz="0" w:space="0" w:color="auto"/>
            <w:bottom w:val="none" w:sz="0" w:space="0" w:color="auto"/>
            <w:right w:val="none" w:sz="0" w:space="0" w:color="auto"/>
          </w:divBdr>
        </w:div>
        <w:div w:id="1452046841">
          <w:marLeft w:val="0"/>
          <w:marRight w:val="0"/>
          <w:marTop w:val="0"/>
          <w:marBottom w:val="0"/>
          <w:divBdr>
            <w:top w:val="none" w:sz="0" w:space="0" w:color="auto"/>
            <w:left w:val="none" w:sz="0" w:space="0" w:color="auto"/>
            <w:bottom w:val="none" w:sz="0" w:space="0" w:color="auto"/>
            <w:right w:val="none" w:sz="0" w:space="0" w:color="auto"/>
          </w:divBdr>
        </w:div>
        <w:div w:id="1777671180">
          <w:marLeft w:val="0"/>
          <w:marRight w:val="0"/>
          <w:marTop w:val="0"/>
          <w:marBottom w:val="0"/>
          <w:divBdr>
            <w:top w:val="none" w:sz="0" w:space="0" w:color="auto"/>
            <w:left w:val="none" w:sz="0" w:space="0" w:color="auto"/>
            <w:bottom w:val="none" w:sz="0" w:space="0" w:color="auto"/>
            <w:right w:val="none" w:sz="0" w:space="0" w:color="auto"/>
          </w:divBdr>
        </w:div>
        <w:div w:id="175192364">
          <w:marLeft w:val="0"/>
          <w:marRight w:val="0"/>
          <w:marTop w:val="0"/>
          <w:marBottom w:val="0"/>
          <w:divBdr>
            <w:top w:val="none" w:sz="0" w:space="0" w:color="auto"/>
            <w:left w:val="none" w:sz="0" w:space="0" w:color="auto"/>
            <w:bottom w:val="none" w:sz="0" w:space="0" w:color="auto"/>
            <w:right w:val="none" w:sz="0" w:space="0" w:color="auto"/>
          </w:divBdr>
        </w:div>
        <w:div w:id="1767924006">
          <w:marLeft w:val="0"/>
          <w:marRight w:val="0"/>
          <w:marTop w:val="0"/>
          <w:marBottom w:val="0"/>
          <w:divBdr>
            <w:top w:val="none" w:sz="0" w:space="0" w:color="auto"/>
            <w:left w:val="none" w:sz="0" w:space="0" w:color="auto"/>
            <w:bottom w:val="none" w:sz="0" w:space="0" w:color="auto"/>
            <w:right w:val="none" w:sz="0" w:space="0" w:color="auto"/>
          </w:divBdr>
        </w:div>
        <w:div w:id="597760956">
          <w:marLeft w:val="0"/>
          <w:marRight w:val="0"/>
          <w:marTop w:val="0"/>
          <w:marBottom w:val="0"/>
          <w:divBdr>
            <w:top w:val="none" w:sz="0" w:space="0" w:color="auto"/>
            <w:left w:val="none" w:sz="0" w:space="0" w:color="auto"/>
            <w:bottom w:val="none" w:sz="0" w:space="0" w:color="auto"/>
            <w:right w:val="none" w:sz="0" w:space="0" w:color="auto"/>
          </w:divBdr>
        </w:div>
        <w:div w:id="2050910387">
          <w:marLeft w:val="0"/>
          <w:marRight w:val="0"/>
          <w:marTop w:val="0"/>
          <w:marBottom w:val="0"/>
          <w:divBdr>
            <w:top w:val="none" w:sz="0" w:space="0" w:color="auto"/>
            <w:left w:val="none" w:sz="0" w:space="0" w:color="auto"/>
            <w:bottom w:val="none" w:sz="0" w:space="0" w:color="auto"/>
            <w:right w:val="none" w:sz="0" w:space="0" w:color="auto"/>
          </w:divBdr>
        </w:div>
        <w:div w:id="1109281724">
          <w:marLeft w:val="0"/>
          <w:marRight w:val="0"/>
          <w:marTop w:val="0"/>
          <w:marBottom w:val="0"/>
          <w:divBdr>
            <w:top w:val="none" w:sz="0" w:space="0" w:color="auto"/>
            <w:left w:val="none" w:sz="0" w:space="0" w:color="auto"/>
            <w:bottom w:val="none" w:sz="0" w:space="0" w:color="auto"/>
            <w:right w:val="none" w:sz="0" w:space="0" w:color="auto"/>
          </w:divBdr>
        </w:div>
        <w:div w:id="483274995">
          <w:marLeft w:val="0"/>
          <w:marRight w:val="0"/>
          <w:marTop w:val="0"/>
          <w:marBottom w:val="0"/>
          <w:divBdr>
            <w:top w:val="none" w:sz="0" w:space="0" w:color="auto"/>
            <w:left w:val="none" w:sz="0" w:space="0" w:color="auto"/>
            <w:bottom w:val="none" w:sz="0" w:space="0" w:color="auto"/>
            <w:right w:val="none" w:sz="0" w:space="0" w:color="auto"/>
          </w:divBdr>
        </w:div>
        <w:div w:id="2044362488">
          <w:marLeft w:val="0"/>
          <w:marRight w:val="0"/>
          <w:marTop w:val="0"/>
          <w:marBottom w:val="0"/>
          <w:divBdr>
            <w:top w:val="none" w:sz="0" w:space="0" w:color="auto"/>
            <w:left w:val="none" w:sz="0" w:space="0" w:color="auto"/>
            <w:bottom w:val="none" w:sz="0" w:space="0" w:color="auto"/>
            <w:right w:val="none" w:sz="0" w:space="0" w:color="auto"/>
          </w:divBdr>
        </w:div>
        <w:div w:id="420833800">
          <w:marLeft w:val="0"/>
          <w:marRight w:val="0"/>
          <w:marTop w:val="0"/>
          <w:marBottom w:val="0"/>
          <w:divBdr>
            <w:top w:val="none" w:sz="0" w:space="0" w:color="auto"/>
            <w:left w:val="none" w:sz="0" w:space="0" w:color="auto"/>
            <w:bottom w:val="none" w:sz="0" w:space="0" w:color="auto"/>
            <w:right w:val="none" w:sz="0" w:space="0" w:color="auto"/>
          </w:divBdr>
        </w:div>
        <w:div w:id="1564216134">
          <w:marLeft w:val="0"/>
          <w:marRight w:val="0"/>
          <w:marTop w:val="0"/>
          <w:marBottom w:val="0"/>
          <w:divBdr>
            <w:top w:val="none" w:sz="0" w:space="0" w:color="auto"/>
            <w:left w:val="none" w:sz="0" w:space="0" w:color="auto"/>
            <w:bottom w:val="none" w:sz="0" w:space="0" w:color="auto"/>
            <w:right w:val="none" w:sz="0" w:space="0" w:color="auto"/>
          </w:divBdr>
        </w:div>
        <w:div w:id="2036878734">
          <w:marLeft w:val="0"/>
          <w:marRight w:val="0"/>
          <w:marTop w:val="0"/>
          <w:marBottom w:val="0"/>
          <w:divBdr>
            <w:top w:val="none" w:sz="0" w:space="0" w:color="auto"/>
            <w:left w:val="none" w:sz="0" w:space="0" w:color="auto"/>
            <w:bottom w:val="none" w:sz="0" w:space="0" w:color="auto"/>
            <w:right w:val="none" w:sz="0" w:space="0" w:color="auto"/>
          </w:divBdr>
        </w:div>
        <w:div w:id="1626548122">
          <w:marLeft w:val="0"/>
          <w:marRight w:val="0"/>
          <w:marTop w:val="0"/>
          <w:marBottom w:val="0"/>
          <w:divBdr>
            <w:top w:val="none" w:sz="0" w:space="0" w:color="auto"/>
            <w:left w:val="none" w:sz="0" w:space="0" w:color="auto"/>
            <w:bottom w:val="none" w:sz="0" w:space="0" w:color="auto"/>
            <w:right w:val="none" w:sz="0" w:space="0" w:color="auto"/>
          </w:divBdr>
        </w:div>
      </w:divsChild>
    </w:div>
    <w:div w:id="1369644107">
      <w:bodyDiv w:val="1"/>
      <w:marLeft w:val="0"/>
      <w:marRight w:val="0"/>
      <w:marTop w:val="0"/>
      <w:marBottom w:val="0"/>
      <w:divBdr>
        <w:top w:val="none" w:sz="0" w:space="0" w:color="auto"/>
        <w:left w:val="none" w:sz="0" w:space="0" w:color="auto"/>
        <w:bottom w:val="none" w:sz="0" w:space="0" w:color="auto"/>
        <w:right w:val="none" w:sz="0" w:space="0" w:color="auto"/>
      </w:divBdr>
    </w:div>
    <w:div w:id="1633369203">
      <w:bodyDiv w:val="1"/>
      <w:marLeft w:val="0"/>
      <w:marRight w:val="0"/>
      <w:marTop w:val="0"/>
      <w:marBottom w:val="0"/>
      <w:divBdr>
        <w:top w:val="none" w:sz="0" w:space="0" w:color="auto"/>
        <w:left w:val="none" w:sz="0" w:space="0" w:color="auto"/>
        <w:bottom w:val="none" w:sz="0" w:space="0" w:color="auto"/>
        <w:right w:val="none" w:sz="0" w:space="0" w:color="auto"/>
      </w:divBdr>
      <w:divsChild>
        <w:div w:id="1607495510">
          <w:marLeft w:val="0"/>
          <w:marRight w:val="0"/>
          <w:marTop w:val="0"/>
          <w:marBottom w:val="0"/>
          <w:divBdr>
            <w:top w:val="none" w:sz="0" w:space="0" w:color="auto"/>
            <w:left w:val="none" w:sz="0" w:space="0" w:color="auto"/>
            <w:bottom w:val="none" w:sz="0" w:space="0" w:color="auto"/>
            <w:right w:val="none" w:sz="0" w:space="0" w:color="auto"/>
          </w:divBdr>
          <w:divsChild>
            <w:div w:id="1105612641">
              <w:marLeft w:val="0"/>
              <w:marRight w:val="0"/>
              <w:marTop w:val="0"/>
              <w:marBottom w:val="0"/>
              <w:divBdr>
                <w:top w:val="none" w:sz="0" w:space="0" w:color="auto"/>
                <w:left w:val="none" w:sz="0" w:space="0" w:color="auto"/>
                <w:bottom w:val="none" w:sz="0" w:space="0" w:color="auto"/>
                <w:right w:val="none" w:sz="0" w:space="0" w:color="auto"/>
              </w:divBdr>
              <w:divsChild>
                <w:div w:id="955217409">
                  <w:marLeft w:val="0"/>
                  <w:marRight w:val="0"/>
                  <w:marTop w:val="0"/>
                  <w:marBottom w:val="0"/>
                  <w:divBdr>
                    <w:top w:val="none" w:sz="0" w:space="0" w:color="auto"/>
                    <w:left w:val="none" w:sz="0" w:space="0" w:color="auto"/>
                    <w:bottom w:val="none" w:sz="0" w:space="0" w:color="auto"/>
                    <w:right w:val="none" w:sz="0" w:space="0" w:color="auto"/>
                  </w:divBdr>
                  <w:divsChild>
                    <w:div w:id="1720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89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802</Words>
  <Characters>4574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MaMingxuan</cp:lastModifiedBy>
  <cp:revision>17</cp:revision>
  <dcterms:created xsi:type="dcterms:W3CDTF">2017-10-19T01:13:00Z</dcterms:created>
  <dcterms:modified xsi:type="dcterms:W3CDTF">2018-10-26T16:22:00Z</dcterms:modified>
</cp:coreProperties>
</file>